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CE4" w:rsidRDefault="00005CE4">
      <w:pPr>
        <w:jc w:val="center"/>
      </w:pPr>
    </w:p>
    <w:p w:rsidR="00005CE4" w:rsidRPr="000E6E7C" w:rsidRDefault="00005CE4">
      <w:pPr>
        <w:jc w:val="center"/>
        <w:rPr>
          <w:rFonts w:ascii="Segoe UI" w:hAnsi="Segoe UI" w:cs="Segoe UI"/>
          <w:sz w:val="28"/>
          <w:szCs w:val="28"/>
        </w:rPr>
      </w:pPr>
    </w:p>
    <w:p w:rsidR="00005CE4" w:rsidRDefault="00005CE4">
      <w:pPr>
        <w:jc w:val="center"/>
      </w:pPr>
    </w:p>
    <w:p w:rsidR="00005CE4" w:rsidRDefault="00005CE4">
      <w:pPr>
        <w:jc w:val="center"/>
      </w:pPr>
    </w:p>
    <w:p w:rsidR="00005CE4" w:rsidRDefault="00730EAD">
      <w:pPr>
        <w:autoSpaceDE w:val="0"/>
        <w:spacing w:before="100" w:after="100"/>
        <w:jc w:val="center"/>
        <w:rPr>
          <w:rFonts w:ascii="Arial" w:hAnsi="Arial"/>
          <w:b/>
          <w:bCs/>
          <w:sz w:val="52"/>
          <w:szCs w:val="52"/>
        </w:rPr>
      </w:pPr>
      <w:proofErr w:type="spellStart"/>
      <w:r>
        <w:rPr>
          <w:rFonts w:ascii="Arial" w:hAnsi="Arial"/>
          <w:b/>
          <w:bCs/>
          <w:sz w:val="52"/>
          <w:szCs w:val="52"/>
        </w:rPr>
        <w:t>BoxOfficeBuddy</w:t>
      </w:r>
      <w:proofErr w:type="spellEnd"/>
    </w:p>
    <w:p w:rsidR="000E6E7C" w:rsidRDefault="000E6E7C">
      <w:pPr>
        <w:autoSpaceDE w:val="0"/>
        <w:spacing w:before="100" w:after="100"/>
        <w:jc w:val="center"/>
        <w:rPr>
          <w:rFonts w:ascii="Arial" w:hAnsi="Arial"/>
          <w:b/>
          <w:bCs/>
          <w:sz w:val="52"/>
          <w:szCs w:val="52"/>
        </w:rPr>
      </w:pPr>
    </w:p>
    <w:p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p w:rsidR="00005CE4" w:rsidRPr="000E6E7C" w:rsidRDefault="00005CE4">
      <w:pPr>
        <w:autoSpaceDE w:val="0"/>
        <w:spacing w:before="100" w:after="100"/>
        <w:jc w:val="center"/>
        <w:rPr>
          <w:rFonts w:ascii="Segoe UI" w:hAnsi="Segoe UI" w:cs="Segoe UI"/>
          <w:b/>
          <w:bCs/>
          <w:sz w:val="28"/>
          <w:szCs w:val="28"/>
        </w:rPr>
      </w:pPr>
    </w:p>
    <w:p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rsidR="00005CE4" w:rsidRDefault="00BC455B">
      <w:pPr>
        <w:pStyle w:val="TOC1"/>
      </w:pPr>
      <w:r>
        <w:lastRenderedPageBreak/>
        <w:fldChar w:fldCharType="begin"/>
      </w:r>
      <w:r w:rsidR="00005CE4">
        <w:instrText xml:space="preserve"> TOC \f \o "1-9" \o "1-9" </w:instrText>
      </w:r>
      <w:r>
        <w:fldChar w:fldCharType="separate"/>
      </w:r>
      <w:r w:rsidR="00005CE4">
        <w:t>1. Introduction</w:t>
      </w:r>
      <w:r w:rsidR="00005CE4">
        <w:tab/>
        <w:t>3</w:t>
      </w:r>
    </w:p>
    <w:p w:rsidR="00005CE4" w:rsidRDefault="00005CE4">
      <w:pPr>
        <w:pStyle w:val="TOC1"/>
      </w:pPr>
      <w:r>
        <w:t>2. Business Requirements Overview</w:t>
      </w:r>
      <w:r>
        <w:tab/>
        <w:t>4</w:t>
      </w:r>
    </w:p>
    <w:p w:rsidR="00005CE4" w:rsidRDefault="00005CE4">
      <w:pPr>
        <w:pStyle w:val="TOC1"/>
      </w:pPr>
      <w:r>
        <w:t>3. Functional Requirements Overview</w:t>
      </w:r>
      <w:r>
        <w:tab/>
        <w:t>4</w:t>
      </w:r>
    </w:p>
    <w:p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rsidR="00BC455B">
        <w:fldChar w:fldCharType="end"/>
      </w:r>
    </w:p>
    <w:p w:rsidR="00005CE4" w:rsidRDefault="00005CE4">
      <w:pPr>
        <w:autoSpaceDE w:val="0"/>
        <w:spacing w:before="100" w:after="100"/>
        <w:rPr>
          <w:rFonts w:ascii="Segoe UI" w:hAnsi="Segoe UI"/>
          <w:b/>
          <w:bCs/>
          <w:sz w:val="28"/>
          <w:szCs w:val="28"/>
        </w:rPr>
      </w:pPr>
    </w:p>
    <w:p w:rsidR="00005CE4" w:rsidRDefault="00005CE4">
      <w:pPr>
        <w:pStyle w:val="Heading1"/>
        <w:pageBreakBefore/>
      </w:pPr>
      <w:r>
        <w:lastRenderedPageBreak/>
        <w:t>1. Introduction</w:t>
      </w:r>
    </w:p>
    <w:p w:rsidR="00005CE4" w:rsidRDefault="00005CE4">
      <w:pPr>
        <w:pStyle w:val="Heading"/>
        <w:numPr>
          <w:ilvl w:val="1"/>
          <w:numId w:val="4"/>
        </w:numPr>
        <w:ind w:left="930"/>
      </w:pPr>
      <w:r>
        <w:t>Document Purpose</w:t>
      </w:r>
    </w:p>
    <w:p w:rsidR="00005CE4" w:rsidRDefault="00005CE4" w:rsidP="00995BDF">
      <w:pPr>
        <w:pStyle w:val="BodyText"/>
        <w:ind w:firstLine="570"/>
        <w:rPr>
          <w:rFonts w:ascii="Segoe UI" w:hAnsi="Segoe UI"/>
          <w:sz w:val="22"/>
          <w:szCs w:val="22"/>
        </w:rPr>
      </w:pPr>
      <w:r>
        <w:rPr>
          <w:rFonts w:ascii="Segoe UI" w:hAnsi="Segoe UI"/>
          <w:sz w:val="22"/>
          <w:szCs w:val="22"/>
        </w:rPr>
        <w:t xml:space="preserve">This document communicates the business requirements and scope for developing </w:t>
      </w:r>
      <w:proofErr w:type="spellStart"/>
      <w:r w:rsidR="00730EAD">
        <w:rPr>
          <w:rFonts w:ascii="Segoe UI" w:hAnsi="Segoe UI"/>
          <w:sz w:val="22"/>
          <w:szCs w:val="22"/>
        </w:rPr>
        <w:t>BoxOfficeBuddy</w:t>
      </w:r>
      <w:proofErr w:type="spellEnd"/>
      <w:r w:rsidR="00730EAD">
        <w:rPr>
          <w:rFonts w:ascii="Segoe UI" w:hAnsi="Segoe UI"/>
          <w:sz w:val="22"/>
          <w:szCs w:val="22"/>
        </w:rPr>
        <w:t xml:space="preserve"> -Movie </w:t>
      </w:r>
      <w:proofErr w:type="gramStart"/>
      <w:r w:rsidR="00730EAD">
        <w:rPr>
          <w:rFonts w:ascii="Segoe UI" w:hAnsi="Segoe UI"/>
          <w:sz w:val="22"/>
          <w:szCs w:val="22"/>
        </w:rPr>
        <w:t>tickets  booking</w:t>
      </w:r>
      <w:proofErr w:type="gramEnd"/>
      <w:r w:rsidR="00730EAD">
        <w:rPr>
          <w:rFonts w:ascii="Segoe UI" w:hAnsi="Segoe UI"/>
          <w:sz w:val="22"/>
          <w:szCs w:val="22"/>
        </w:rPr>
        <w:t xml:space="preserve"> system</w:t>
      </w:r>
      <w:r>
        <w:rPr>
          <w:rFonts w:ascii="Segoe UI" w:hAnsi="Segoe UI"/>
          <w:sz w:val="22"/>
          <w:szCs w:val="22"/>
        </w:rPr>
        <w:t xml:space="preserve">. The scope of this document is to define the functional and </w:t>
      </w:r>
      <w:proofErr w:type="spellStart"/>
      <w:r>
        <w:rPr>
          <w:rFonts w:ascii="Segoe UI" w:hAnsi="Segoe UI"/>
          <w:sz w:val="22"/>
          <w:szCs w:val="22"/>
        </w:rPr>
        <w:t>non functional</w:t>
      </w:r>
      <w:proofErr w:type="spellEnd"/>
      <w:r>
        <w:rPr>
          <w:rFonts w:ascii="Segoe UI" w:hAnsi="Segoe UI"/>
          <w:sz w:val="22"/>
          <w:szCs w:val="22"/>
        </w:rPr>
        <w:t xml:space="preserve"> requirements, business rules and other constraints requirements.</w:t>
      </w:r>
    </w:p>
    <w:p w:rsidR="00005CE4" w:rsidRDefault="00005CE4">
      <w:pPr>
        <w:pStyle w:val="BodyText"/>
        <w:ind w:left="930" w:hanging="360"/>
        <w:rPr>
          <w:rFonts w:ascii="Trebuchet MS" w:hAnsi="Trebuchet MS"/>
          <w:sz w:val="21"/>
        </w:rPr>
      </w:pPr>
    </w:p>
    <w:p w:rsidR="00B34969" w:rsidRPr="00B34969" w:rsidRDefault="00005CE4" w:rsidP="00B34969">
      <w:pPr>
        <w:pStyle w:val="Heading"/>
        <w:numPr>
          <w:ilvl w:val="1"/>
          <w:numId w:val="4"/>
        </w:numPr>
        <w:ind w:left="990"/>
      </w:pPr>
      <w:r>
        <w:t xml:space="preserve"> Project Background</w:t>
      </w:r>
    </w:p>
    <w:p w:rsidR="00844676" w:rsidRPr="0049467B" w:rsidRDefault="00634BE3" w:rsidP="0049467B">
      <w:pPr>
        <w:widowControl/>
        <w:suppressAutoHyphens w:val="0"/>
        <w:autoSpaceDE w:val="0"/>
        <w:autoSpaceDN w:val="0"/>
        <w:adjustRightInd w:val="0"/>
        <w:ind w:firstLine="630"/>
        <w:jc w:val="both"/>
        <w:rPr>
          <w:rFonts w:ascii="Segoe UI" w:hAnsi="Segoe UI" w:cs="Segoe UI"/>
          <w:sz w:val="22"/>
          <w:szCs w:val="22"/>
        </w:rPr>
      </w:pPr>
      <w:r w:rsidRPr="0049467B">
        <w:rPr>
          <w:rFonts w:ascii="Segoe UI" w:hAnsi="Segoe UI" w:cs="Segoe UI"/>
          <w:sz w:val="22"/>
          <w:szCs w:val="22"/>
        </w:rPr>
        <w:t>The idea of developing an online movie booking system arises from the need to provide a convenient, quick, and efficient way for users to book movie tickets. This system will address various points associated with traditional booking methods, such as long waiting times, limited availability of tickets, and the inconvenience of traveling to the movie theater just to buy tickets. Additionally, it will help theater owners manage bookings more efficiently, reduce the workload on their staff, and improve overall customer satisfaction.</w:t>
      </w:r>
    </w:p>
    <w:p w:rsidR="00005CE4" w:rsidRDefault="00005CE4">
      <w:pPr>
        <w:pStyle w:val="Heading"/>
        <w:numPr>
          <w:ilvl w:val="1"/>
          <w:numId w:val="4"/>
        </w:numPr>
        <w:ind w:left="990"/>
      </w:pPr>
      <w:r>
        <w:t>Goals of the project</w:t>
      </w:r>
      <w:r w:rsidR="00422894">
        <w:t xml:space="preserve"> </w:t>
      </w:r>
    </w:p>
    <w:p w:rsidR="00005CE4" w:rsidRPr="0049467B" w:rsidRDefault="006A37C1" w:rsidP="0049467B">
      <w:pPr>
        <w:ind w:left="720" w:right="-19" w:firstLine="270"/>
        <w:rPr>
          <w:rFonts w:ascii="Segoe UI" w:hAnsi="Segoe UI" w:cs="Segoe UI"/>
          <w:sz w:val="22"/>
          <w:szCs w:val="22"/>
        </w:rPr>
      </w:pPr>
      <w:r w:rsidRPr="0049467B">
        <w:rPr>
          <w:rFonts w:ascii="Segoe UI" w:hAnsi="Segoe UI" w:cs="Segoe UI"/>
          <w:sz w:val="22"/>
          <w:szCs w:val="22"/>
        </w:rPr>
        <w:t>The main obj</w:t>
      </w:r>
      <w:r w:rsidR="00E94B9D" w:rsidRPr="0049467B">
        <w:rPr>
          <w:rFonts w:ascii="Segoe UI" w:hAnsi="Segoe UI" w:cs="Segoe UI"/>
          <w:sz w:val="22"/>
          <w:szCs w:val="22"/>
        </w:rPr>
        <w:t xml:space="preserve">ective of this project is </w:t>
      </w:r>
      <w:r w:rsidR="00115636" w:rsidRPr="0049467B">
        <w:rPr>
          <w:rFonts w:ascii="Segoe UI" w:hAnsi="Segoe UI" w:cs="Segoe UI"/>
          <w:sz w:val="22"/>
          <w:szCs w:val="22"/>
        </w:rPr>
        <w:t>building</w:t>
      </w:r>
      <w:r w:rsidR="00E94B9D" w:rsidRPr="0049467B">
        <w:rPr>
          <w:rFonts w:ascii="Segoe UI" w:hAnsi="Segoe UI" w:cs="Segoe UI"/>
          <w:sz w:val="22"/>
          <w:szCs w:val="22"/>
        </w:rPr>
        <w:t xml:space="preserve"> </w:t>
      </w:r>
      <w:r w:rsidRPr="0049467B">
        <w:rPr>
          <w:rFonts w:ascii="Segoe UI" w:hAnsi="Segoe UI" w:cs="Segoe UI"/>
          <w:sz w:val="22"/>
          <w:szCs w:val="22"/>
        </w:rPr>
        <w:t xml:space="preserve">a website </w:t>
      </w:r>
      <w:r w:rsidR="0049467B" w:rsidRPr="0049467B">
        <w:rPr>
          <w:rFonts w:ascii="Segoe UI" w:hAnsi="Segoe UI" w:cs="Segoe UI"/>
          <w:sz w:val="22"/>
          <w:szCs w:val="22"/>
        </w:rPr>
        <w:t xml:space="preserve">which is a user-friendly interface that allows users to browse movies, check </w:t>
      </w:r>
      <w:proofErr w:type="spellStart"/>
      <w:r w:rsidR="0049467B" w:rsidRPr="0049467B">
        <w:rPr>
          <w:rFonts w:ascii="Segoe UI" w:hAnsi="Segoe UI" w:cs="Segoe UI"/>
          <w:sz w:val="22"/>
          <w:szCs w:val="22"/>
        </w:rPr>
        <w:t>showtimes</w:t>
      </w:r>
      <w:proofErr w:type="spellEnd"/>
      <w:r w:rsidR="0049467B" w:rsidRPr="0049467B">
        <w:rPr>
          <w:rFonts w:ascii="Segoe UI" w:hAnsi="Segoe UI" w:cs="Segoe UI"/>
          <w:sz w:val="22"/>
          <w:szCs w:val="22"/>
        </w:rPr>
        <w:t>, and book tickets effortlessly from any device with internet access. Reduce the need for physical tickets, thereby contributing to environmental sustainability by decreasing paper usage.</w:t>
      </w:r>
      <w:r w:rsidR="0049467B">
        <w:rPr>
          <w:rFonts w:ascii="Segoe UI" w:hAnsi="Segoe UI" w:cs="Segoe UI"/>
          <w:sz w:val="22"/>
          <w:szCs w:val="22"/>
        </w:rPr>
        <w:t xml:space="preserve"> </w:t>
      </w:r>
      <w:r w:rsidR="0049467B" w:rsidRPr="0049467B">
        <w:rPr>
          <w:rFonts w:ascii="Segoe UI" w:hAnsi="Segoe UI" w:cs="Segoe UI"/>
          <w:sz w:val="22"/>
          <w:szCs w:val="22"/>
        </w:rPr>
        <w:t>Implement robust security measures to protect user data and payment information.</w:t>
      </w:r>
      <w:r w:rsidR="0049467B">
        <w:rPr>
          <w:rFonts w:ascii="Segoe UI" w:hAnsi="Segoe UI" w:cs="Segoe UI"/>
          <w:sz w:val="22"/>
          <w:szCs w:val="22"/>
        </w:rPr>
        <w:t xml:space="preserve"> </w:t>
      </w:r>
      <w:r w:rsidR="0049467B" w:rsidRPr="0049467B">
        <w:rPr>
          <w:rFonts w:ascii="Segoe UI" w:hAnsi="Segoe UI" w:cs="Segoe UI"/>
          <w:sz w:val="22"/>
          <w:szCs w:val="22"/>
        </w:rPr>
        <w:t>Provide detailed information about movies, including synopses, trailers, cast details, and user reviews.</w:t>
      </w:r>
      <w:r w:rsidR="0049467B">
        <w:rPr>
          <w:rFonts w:ascii="Segoe UI" w:hAnsi="Segoe UI" w:cs="Segoe UI"/>
          <w:sz w:val="22"/>
          <w:szCs w:val="22"/>
        </w:rPr>
        <w:t xml:space="preserve"> </w:t>
      </w:r>
      <w:r w:rsidR="0049467B" w:rsidRPr="0049467B">
        <w:rPr>
          <w:rFonts w:ascii="Segoe UI" w:hAnsi="Segoe UI" w:cs="Segoe UI"/>
          <w:sz w:val="22"/>
          <w:szCs w:val="22"/>
        </w:rPr>
        <w:t>Offer an easy-to-use backend system for theater owners to manage movie schedules, ticket pricing, and seat availability</w:t>
      </w: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416DB4">
      <w:pPr>
        <w:pStyle w:val="BodyText"/>
        <w:rPr>
          <w:rFonts w:ascii="Segoe UI" w:hAnsi="Segoe UI" w:cs="Segoe UI"/>
          <w:sz w:val="22"/>
          <w:szCs w:val="22"/>
        </w:rPr>
      </w:pPr>
    </w:p>
    <w:p w:rsidR="00A12721" w:rsidRDefault="00A12721" w:rsidP="00416DB4">
      <w:pPr>
        <w:pStyle w:val="BodyText"/>
        <w:rPr>
          <w:rFonts w:ascii="Segoe UI" w:hAnsi="Segoe UI" w:cs="Segoe UI"/>
          <w:sz w:val="22"/>
          <w:szCs w:val="22"/>
        </w:rPr>
      </w:pPr>
    </w:p>
    <w:p w:rsidR="00A12721" w:rsidRDefault="00A12721" w:rsidP="00416DB4">
      <w:pPr>
        <w:pStyle w:val="BodyText"/>
        <w:rPr>
          <w:rFonts w:ascii="Segoe UI" w:hAnsi="Segoe UI" w:cs="Segoe UI"/>
          <w:sz w:val="22"/>
          <w:szCs w:val="22"/>
        </w:rPr>
      </w:pPr>
    </w:p>
    <w:p w:rsidR="00A12721" w:rsidRDefault="00A12721" w:rsidP="00416DB4">
      <w:pPr>
        <w:pStyle w:val="BodyText"/>
        <w:rPr>
          <w:rFonts w:ascii="Segoe UI" w:hAnsi="Segoe UI" w:cs="Segoe UI"/>
          <w:sz w:val="22"/>
          <w:szCs w:val="22"/>
        </w:rPr>
      </w:pPr>
    </w:p>
    <w:p w:rsidR="0049467B" w:rsidRPr="006A37C1" w:rsidRDefault="0049467B" w:rsidP="00416DB4">
      <w:pPr>
        <w:pStyle w:val="BodyText"/>
        <w:rPr>
          <w:rFonts w:ascii="Segoe UI" w:hAnsi="Segoe UI" w:cs="Segoe UI"/>
          <w:sz w:val="22"/>
          <w:szCs w:val="22"/>
        </w:rPr>
      </w:pPr>
    </w:p>
    <w:p w:rsidR="00005CE4" w:rsidRDefault="00005CE4" w:rsidP="006A37C1">
      <w:pPr>
        <w:pStyle w:val="Heading"/>
        <w:numPr>
          <w:ilvl w:val="1"/>
          <w:numId w:val="4"/>
        </w:numPr>
        <w:ind w:left="990"/>
      </w:pPr>
      <w:r>
        <w:lastRenderedPageBreak/>
        <w:t>Customers and Stakeholders</w:t>
      </w:r>
    </w:p>
    <w:p w:rsidR="00005CE4" w:rsidRDefault="00005CE4">
      <w:pPr>
        <w:pStyle w:val="BodyText"/>
        <w:rPr>
          <w:rFonts w:ascii="Segoe UI" w:hAnsi="Segoe UI"/>
          <w:sz w:val="22"/>
          <w:szCs w:val="22"/>
        </w:rPr>
      </w:pPr>
      <w:r>
        <w:rPr>
          <w:rFonts w:ascii="Segoe UI" w:hAnsi="Segoe UI"/>
          <w:sz w:val="22"/>
          <w:szCs w:val="22"/>
        </w:rPr>
        <w:t xml:space="preserve">Customers: </w:t>
      </w:r>
    </w:p>
    <w:p w:rsidR="003E7A66" w:rsidRDefault="003E7A66" w:rsidP="00730EAD">
      <w:pPr>
        <w:pStyle w:val="BodyText"/>
        <w:numPr>
          <w:ilvl w:val="1"/>
          <w:numId w:val="5"/>
        </w:numPr>
        <w:rPr>
          <w:rFonts w:ascii="Segoe UI" w:hAnsi="Segoe UI"/>
          <w:sz w:val="22"/>
          <w:szCs w:val="22"/>
        </w:rPr>
      </w:pPr>
      <w:r>
        <w:rPr>
          <w:rFonts w:ascii="Segoe UI" w:hAnsi="Segoe UI"/>
          <w:sz w:val="22"/>
          <w:szCs w:val="22"/>
        </w:rPr>
        <w:t xml:space="preserve">Admin </w:t>
      </w:r>
    </w:p>
    <w:p w:rsidR="003E7A66" w:rsidRDefault="003E7A66" w:rsidP="00730EAD">
      <w:pPr>
        <w:pStyle w:val="BodyText"/>
        <w:numPr>
          <w:ilvl w:val="1"/>
          <w:numId w:val="5"/>
        </w:numPr>
        <w:rPr>
          <w:rFonts w:ascii="Segoe UI" w:hAnsi="Segoe UI"/>
          <w:sz w:val="22"/>
          <w:szCs w:val="22"/>
        </w:rPr>
      </w:pPr>
      <w:r>
        <w:rPr>
          <w:rFonts w:ascii="Segoe UI" w:hAnsi="Segoe UI"/>
          <w:sz w:val="22"/>
          <w:szCs w:val="22"/>
        </w:rPr>
        <w:t>Theater owners</w:t>
      </w:r>
    </w:p>
    <w:p w:rsidR="003E7A66" w:rsidRPr="003E7A66" w:rsidRDefault="006A37C1" w:rsidP="003E7A66">
      <w:pPr>
        <w:pStyle w:val="BodyText"/>
        <w:numPr>
          <w:ilvl w:val="1"/>
          <w:numId w:val="5"/>
        </w:numPr>
        <w:rPr>
          <w:rFonts w:ascii="Segoe UI" w:hAnsi="Segoe UI"/>
          <w:sz w:val="22"/>
          <w:szCs w:val="22"/>
        </w:rPr>
      </w:pPr>
      <w:proofErr w:type="gramStart"/>
      <w:r w:rsidRPr="00730EAD">
        <w:rPr>
          <w:rFonts w:ascii="Segoe UI" w:hAnsi="Segoe UI"/>
          <w:sz w:val="22"/>
          <w:szCs w:val="22"/>
        </w:rPr>
        <w:t>Customers who wants</w:t>
      </w:r>
      <w:proofErr w:type="gramEnd"/>
      <w:r w:rsidRPr="00730EAD">
        <w:rPr>
          <w:rFonts w:ascii="Segoe UI" w:hAnsi="Segoe UI"/>
          <w:sz w:val="22"/>
          <w:szCs w:val="22"/>
        </w:rPr>
        <w:t xml:space="preserve"> to </w:t>
      </w:r>
      <w:r w:rsidR="00730EAD" w:rsidRPr="00730EAD">
        <w:rPr>
          <w:rFonts w:ascii="Segoe UI" w:hAnsi="Segoe UI"/>
          <w:sz w:val="22"/>
          <w:szCs w:val="22"/>
        </w:rPr>
        <w:t>see</w:t>
      </w:r>
      <w:r w:rsidRPr="00730EAD">
        <w:rPr>
          <w:rFonts w:ascii="Segoe UI" w:hAnsi="Segoe UI"/>
          <w:sz w:val="22"/>
          <w:szCs w:val="22"/>
        </w:rPr>
        <w:t xml:space="preserve"> </w:t>
      </w:r>
      <w:r w:rsidR="003E7A66">
        <w:rPr>
          <w:rFonts w:ascii="Segoe UI" w:hAnsi="Segoe UI"/>
          <w:sz w:val="22"/>
          <w:szCs w:val="22"/>
        </w:rPr>
        <w:t>the movie shows/book the tickets.</w:t>
      </w:r>
    </w:p>
    <w:p w:rsidR="00730EAD" w:rsidRPr="00730EAD" w:rsidRDefault="00730EAD" w:rsidP="00730EAD">
      <w:pPr>
        <w:pStyle w:val="BodyText"/>
        <w:ind w:left="2160"/>
        <w:rPr>
          <w:rFonts w:ascii="Segoe UI" w:hAnsi="Segoe UI"/>
          <w:sz w:val="22"/>
          <w:szCs w:val="22"/>
        </w:rPr>
      </w:pPr>
    </w:p>
    <w:p w:rsidR="00730EAD" w:rsidRDefault="00005CE4" w:rsidP="003E7A66">
      <w:pPr>
        <w:pStyle w:val="BodyText"/>
        <w:rPr>
          <w:rFonts w:ascii="Segoe UI" w:hAnsi="Segoe UI"/>
          <w:sz w:val="22"/>
          <w:szCs w:val="22"/>
        </w:rPr>
      </w:pPr>
      <w:r>
        <w:rPr>
          <w:rFonts w:ascii="Segoe UI" w:hAnsi="Segoe UI"/>
          <w:sz w:val="22"/>
          <w:szCs w:val="22"/>
        </w:rPr>
        <w:t>Stakeholders</w:t>
      </w:r>
    </w:p>
    <w:p w:rsidR="003E7A66" w:rsidRDefault="003E7A66" w:rsidP="00730EAD">
      <w:pPr>
        <w:pStyle w:val="BodyText"/>
        <w:numPr>
          <w:ilvl w:val="1"/>
          <w:numId w:val="6"/>
        </w:numPr>
        <w:rPr>
          <w:rFonts w:ascii="Segoe UI" w:hAnsi="Segoe UI"/>
          <w:sz w:val="22"/>
          <w:szCs w:val="22"/>
        </w:rPr>
      </w:pPr>
      <w:r>
        <w:rPr>
          <w:rFonts w:ascii="Segoe UI" w:hAnsi="Segoe UI"/>
          <w:sz w:val="22"/>
          <w:szCs w:val="22"/>
        </w:rPr>
        <w:t>Ministry of information &amp; broadcasting.</w:t>
      </w:r>
    </w:p>
    <w:p w:rsidR="006A37C1" w:rsidRDefault="00730EAD" w:rsidP="00730EAD">
      <w:pPr>
        <w:pStyle w:val="BodyText"/>
        <w:numPr>
          <w:ilvl w:val="1"/>
          <w:numId w:val="6"/>
        </w:numPr>
        <w:rPr>
          <w:rFonts w:ascii="Segoe UI" w:hAnsi="Segoe UI"/>
          <w:sz w:val="22"/>
          <w:szCs w:val="22"/>
        </w:rPr>
      </w:pPr>
      <w:r w:rsidRPr="00730EAD">
        <w:rPr>
          <w:rFonts w:ascii="Segoe UI" w:hAnsi="Segoe UI"/>
          <w:sz w:val="22"/>
          <w:szCs w:val="22"/>
        </w:rPr>
        <w:t xml:space="preserve"> </w:t>
      </w:r>
      <w:r w:rsidR="003E7A66">
        <w:rPr>
          <w:rFonts w:ascii="Segoe UI" w:hAnsi="Segoe UI"/>
          <w:sz w:val="22"/>
          <w:szCs w:val="22"/>
        </w:rPr>
        <w:t xml:space="preserve">Government </w:t>
      </w:r>
      <w:r w:rsidR="00BD325E">
        <w:rPr>
          <w:rFonts w:ascii="Segoe UI" w:hAnsi="Segoe UI"/>
          <w:sz w:val="22"/>
          <w:szCs w:val="22"/>
        </w:rPr>
        <w:t>of India</w:t>
      </w:r>
    </w:p>
    <w:p w:rsidR="006A37C1" w:rsidRDefault="006A37C1" w:rsidP="003E7A66">
      <w:pPr>
        <w:pStyle w:val="BodyText"/>
        <w:ind w:left="1800"/>
        <w:rPr>
          <w:rFonts w:ascii="Segoe UI" w:hAnsi="Segoe UI"/>
          <w:sz w:val="22"/>
          <w:szCs w:val="22"/>
        </w:rPr>
      </w:pPr>
    </w:p>
    <w:p w:rsidR="00730EAD" w:rsidRDefault="00730EAD" w:rsidP="003E7A66">
      <w:pPr>
        <w:pStyle w:val="BodyText"/>
        <w:ind w:left="1800"/>
        <w:rPr>
          <w:rFonts w:ascii="Segoe UI" w:hAnsi="Segoe UI"/>
          <w:sz w:val="22"/>
          <w:szCs w:val="22"/>
        </w:rPr>
      </w:pPr>
    </w:p>
    <w:p w:rsidR="00005CE4" w:rsidRDefault="00005CE4">
      <w:pPr>
        <w:pStyle w:val="BodyText"/>
        <w:rPr>
          <w:rFonts w:ascii="Segoe UI" w:hAnsi="Segoe UI"/>
          <w:sz w:val="22"/>
          <w:szCs w:val="22"/>
        </w:rPr>
      </w:pPr>
    </w:p>
    <w:p w:rsidR="00005CE4" w:rsidRDefault="00005CE4">
      <w:pPr>
        <w:pStyle w:val="BodyText"/>
        <w:rPr>
          <w:rFonts w:ascii="Segoe UI" w:hAnsi="Segoe UI"/>
          <w:sz w:val="22"/>
          <w:szCs w:val="22"/>
        </w:rPr>
      </w:pPr>
    </w:p>
    <w:p w:rsidR="00005CE4" w:rsidRDefault="00005CE4">
      <w:pPr>
        <w:pStyle w:val="Heading1"/>
        <w:pageBreakBefore/>
      </w:pPr>
      <w:r>
        <w:lastRenderedPageBreak/>
        <w:t>2. Business Requirements Overview</w:t>
      </w:r>
    </w:p>
    <w:p w:rsidR="00005CE4" w:rsidRDefault="00005CE4"/>
    <w:p w:rsidR="00005CE4" w:rsidRPr="00F75121" w:rsidRDefault="00DE566F">
      <w:pPr>
        <w:pStyle w:val="ListParagraph"/>
        <w:numPr>
          <w:ilvl w:val="0"/>
          <w:numId w:val="2"/>
        </w:numPr>
        <w:rPr>
          <w:rFonts w:ascii="Segoe UI" w:hAnsi="Segoe UI" w:cs="Segoe UI"/>
          <w:sz w:val="22"/>
          <w:szCs w:val="22"/>
        </w:rPr>
      </w:pPr>
      <w:proofErr w:type="spellStart"/>
      <w:r w:rsidRPr="00F75121">
        <w:rPr>
          <w:rFonts w:ascii="Segoe UI" w:hAnsi="Segoe UI" w:cs="Segoe UI"/>
          <w:sz w:val="22"/>
          <w:szCs w:val="22"/>
        </w:rPr>
        <w:t>BoxOfficeBuddy</w:t>
      </w:r>
      <w:proofErr w:type="spellEnd"/>
      <w:r w:rsidR="00005CE4" w:rsidRPr="00F75121">
        <w:rPr>
          <w:rFonts w:ascii="Segoe UI" w:hAnsi="Segoe UI" w:cs="Segoe UI"/>
          <w:sz w:val="22"/>
          <w:szCs w:val="22"/>
        </w:rPr>
        <w:t xml:space="preserve"> is the public web application.</w:t>
      </w:r>
    </w:p>
    <w:p w:rsidR="00005CE4" w:rsidRPr="00F75121" w:rsidRDefault="00005CE4">
      <w:pPr>
        <w:pStyle w:val="ListParagraph"/>
        <w:rPr>
          <w:rFonts w:ascii="Segoe UI" w:hAnsi="Segoe UI" w:cs="Segoe UI"/>
          <w:sz w:val="22"/>
          <w:szCs w:val="22"/>
        </w:rPr>
      </w:pPr>
    </w:p>
    <w:p w:rsidR="00005CE4" w:rsidRPr="00F75121" w:rsidRDefault="00DE566F" w:rsidP="00DE566F">
      <w:pPr>
        <w:pStyle w:val="ListParagraph"/>
        <w:numPr>
          <w:ilvl w:val="0"/>
          <w:numId w:val="2"/>
        </w:numPr>
        <w:rPr>
          <w:rFonts w:ascii="Segoe UI" w:hAnsi="Segoe UI" w:cs="Segoe UI"/>
          <w:sz w:val="22"/>
          <w:szCs w:val="22"/>
        </w:rPr>
      </w:pPr>
      <w:r w:rsidRPr="00F75121">
        <w:rPr>
          <w:rFonts w:ascii="Segoe UI" w:hAnsi="Segoe UI" w:cs="Segoe UI"/>
          <w:sz w:val="22"/>
          <w:szCs w:val="22"/>
        </w:rPr>
        <w:t xml:space="preserve">The </w:t>
      </w:r>
      <w:proofErr w:type="spellStart"/>
      <w:r w:rsidRPr="00F75121">
        <w:rPr>
          <w:rFonts w:ascii="Segoe UI" w:hAnsi="Segoe UI" w:cs="Segoe UI"/>
          <w:sz w:val="22"/>
          <w:szCs w:val="22"/>
        </w:rPr>
        <w:t>BoxOfficeBuddy</w:t>
      </w:r>
      <w:proofErr w:type="spellEnd"/>
      <w:r w:rsidRPr="00F75121">
        <w:rPr>
          <w:rFonts w:ascii="Segoe UI" w:hAnsi="Segoe UI" w:cs="Segoe UI"/>
          <w:sz w:val="22"/>
          <w:szCs w:val="22"/>
        </w:rPr>
        <w:t xml:space="preserve"> System will initially target global users, with a primary focus on India in phase 1. </w:t>
      </w:r>
    </w:p>
    <w:p w:rsidR="00DE566F" w:rsidRPr="00F75121" w:rsidRDefault="00DE566F" w:rsidP="00DE566F">
      <w:pPr>
        <w:rPr>
          <w:rFonts w:ascii="Segoe UI" w:hAnsi="Segoe UI" w:cs="Segoe UI"/>
          <w:sz w:val="22"/>
          <w:szCs w:val="22"/>
        </w:rPr>
      </w:pPr>
    </w:p>
    <w:p w:rsidR="00005CE4" w:rsidRPr="00F75121" w:rsidRDefault="00005CE4">
      <w:pPr>
        <w:pStyle w:val="ListParagraph"/>
        <w:numPr>
          <w:ilvl w:val="0"/>
          <w:numId w:val="2"/>
        </w:numPr>
        <w:rPr>
          <w:rFonts w:ascii="Segoe UI" w:hAnsi="Segoe UI" w:cs="Segoe UI"/>
          <w:sz w:val="22"/>
          <w:szCs w:val="22"/>
        </w:rPr>
      </w:pPr>
      <w:r w:rsidRPr="00F75121">
        <w:rPr>
          <w:rFonts w:ascii="Segoe UI" w:hAnsi="Segoe UI" w:cs="Segoe UI"/>
          <w:sz w:val="22"/>
          <w:szCs w:val="22"/>
        </w:rPr>
        <w:t>There are mainly two ty</w:t>
      </w:r>
      <w:r w:rsidR="006A37C1" w:rsidRPr="00F75121">
        <w:rPr>
          <w:rFonts w:ascii="Segoe UI" w:hAnsi="Segoe UI" w:cs="Segoe UI"/>
          <w:sz w:val="22"/>
          <w:szCs w:val="22"/>
        </w:rPr>
        <w:t xml:space="preserve">pes of user. One is the </w:t>
      </w:r>
      <w:r w:rsidR="00DE566F" w:rsidRPr="00F75121">
        <w:rPr>
          <w:rFonts w:ascii="Segoe UI" w:hAnsi="Segoe UI" w:cs="Segoe UI"/>
          <w:sz w:val="22"/>
          <w:szCs w:val="22"/>
        </w:rPr>
        <w:t>user</w:t>
      </w:r>
      <w:r w:rsidR="006A37C1" w:rsidRPr="00F75121">
        <w:rPr>
          <w:rFonts w:ascii="Segoe UI" w:hAnsi="Segoe UI" w:cs="Segoe UI"/>
          <w:sz w:val="22"/>
          <w:szCs w:val="22"/>
        </w:rPr>
        <w:t xml:space="preserve"> </w:t>
      </w:r>
      <w:r w:rsidRPr="00F75121">
        <w:rPr>
          <w:rFonts w:ascii="Segoe UI" w:hAnsi="Segoe UI" w:cs="Segoe UI"/>
          <w:sz w:val="22"/>
          <w:szCs w:val="22"/>
        </w:rPr>
        <w:t xml:space="preserve">and </w:t>
      </w:r>
      <w:r w:rsidR="00DE566F" w:rsidRPr="00F75121">
        <w:rPr>
          <w:rFonts w:ascii="Segoe UI" w:hAnsi="Segoe UI" w:cs="Segoe UI"/>
          <w:sz w:val="22"/>
          <w:szCs w:val="22"/>
        </w:rPr>
        <w:t>other is theater owners</w:t>
      </w:r>
    </w:p>
    <w:p w:rsidR="00005CE4" w:rsidRPr="00F75121" w:rsidRDefault="00005CE4">
      <w:pPr>
        <w:pStyle w:val="ListParagraph"/>
        <w:rPr>
          <w:rFonts w:ascii="Segoe UI" w:hAnsi="Segoe UI" w:cs="Segoe UI"/>
          <w:sz w:val="22"/>
          <w:szCs w:val="22"/>
        </w:rPr>
      </w:pPr>
    </w:p>
    <w:p w:rsidR="00005CE4" w:rsidRPr="00F75121" w:rsidRDefault="00DE566F" w:rsidP="00844676">
      <w:pPr>
        <w:pStyle w:val="ListParagraph"/>
        <w:numPr>
          <w:ilvl w:val="0"/>
          <w:numId w:val="2"/>
        </w:numPr>
        <w:rPr>
          <w:rFonts w:ascii="Segoe UI" w:hAnsi="Segoe UI" w:cs="Segoe UI"/>
          <w:sz w:val="22"/>
          <w:szCs w:val="22"/>
        </w:rPr>
      </w:pPr>
      <w:r w:rsidRPr="00F75121">
        <w:rPr>
          <w:rFonts w:ascii="Segoe UI" w:hAnsi="Segoe UI" w:cs="Segoe UI"/>
          <w:sz w:val="22"/>
          <w:szCs w:val="22"/>
        </w:rPr>
        <w:t xml:space="preserve"> Users can search for movie </w:t>
      </w:r>
      <w:proofErr w:type="spellStart"/>
      <w:r w:rsidRPr="00F75121">
        <w:rPr>
          <w:rFonts w:ascii="Segoe UI" w:hAnsi="Segoe UI" w:cs="Segoe UI"/>
          <w:sz w:val="22"/>
          <w:szCs w:val="22"/>
        </w:rPr>
        <w:t>showtimes</w:t>
      </w:r>
      <w:proofErr w:type="spellEnd"/>
      <w:r w:rsidRPr="00F75121">
        <w:rPr>
          <w:rFonts w:ascii="Segoe UI" w:hAnsi="Segoe UI" w:cs="Segoe UI"/>
          <w:sz w:val="22"/>
          <w:szCs w:val="22"/>
        </w:rPr>
        <w:t>, ticket availability, and prices.</w:t>
      </w:r>
    </w:p>
    <w:p w:rsidR="00844676" w:rsidRPr="00F75121" w:rsidRDefault="00844676" w:rsidP="00844676">
      <w:pPr>
        <w:pStyle w:val="ListParagraph"/>
        <w:rPr>
          <w:rFonts w:ascii="Segoe UI" w:hAnsi="Segoe UI" w:cs="Segoe UI"/>
          <w:sz w:val="22"/>
          <w:szCs w:val="22"/>
        </w:rPr>
      </w:pPr>
    </w:p>
    <w:p w:rsidR="00844676" w:rsidRPr="00F75121" w:rsidRDefault="00DE566F" w:rsidP="00844676">
      <w:pPr>
        <w:pStyle w:val="ListParagraph"/>
        <w:numPr>
          <w:ilvl w:val="0"/>
          <w:numId w:val="2"/>
        </w:numPr>
        <w:rPr>
          <w:rFonts w:ascii="Segoe UI" w:hAnsi="Segoe UI" w:cs="Segoe UI"/>
          <w:sz w:val="22"/>
          <w:szCs w:val="22"/>
        </w:rPr>
      </w:pPr>
      <w:r w:rsidRPr="00F75121">
        <w:rPr>
          <w:rFonts w:ascii="Segoe UI" w:hAnsi="Segoe UI" w:cs="Segoe UI"/>
          <w:sz w:val="22"/>
          <w:szCs w:val="22"/>
        </w:rPr>
        <w:t xml:space="preserve"> Theater Owners can list their movies, </w:t>
      </w:r>
      <w:proofErr w:type="spellStart"/>
      <w:r w:rsidRPr="00F75121">
        <w:rPr>
          <w:rFonts w:ascii="Segoe UI" w:hAnsi="Segoe UI" w:cs="Segoe UI"/>
          <w:sz w:val="22"/>
          <w:szCs w:val="22"/>
        </w:rPr>
        <w:t>showtimes</w:t>
      </w:r>
      <w:proofErr w:type="spellEnd"/>
      <w:r w:rsidRPr="00F75121">
        <w:rPr>
          <w:rFonts w:ascii="Segoe UI" w:hAnsi="Segoe UI" w:cs="Segoe UI"/>
          <w:sz w:val="22"/>
          <w:szCs w:val="22"/>
        </w:rPr>
        <w:t>, and additional information.</w:t>
      </w:r>
    </w:p>
    <w:p w:rsidR="00844676" w:rsidRPr="00F75121" w:rsidRDefault="00844676" w:rsidP="00844676">
      <w:pPr>
        <w:pStyle w:val="ListParagraph"/>
        <w:rPr>
          <w:rFonts w:ascii="Segoe UI" w:hAnsi="Segoe UI" w:cs="Segoe UI"/>
          <w:sz w:val="22"/>
          <w:szCs w:val="22"/>
        </w:rPr>
      </w:pPr>
    </w:p>
    <w:p w:rsidR="00005CE4" w:rsidRPr="00F75121" w:rsidRDefault="00DE566F">
      <w:pPr>
        <w:pStyle w:val="ListParagraph"/>
        <w:numPr>
          <w:ilvl w:val="0"/>
          <w:numId w:val="2"/>
        </w:numPr>
        <w:rPr>
          <w:rFonts w:ascii="Segoe UI" w:hAnsi="Segoe UI" w:cs="Segoe UI"/>
          <w:sz w:val="22"/>
          <w:szCs w:val="22"/>
        </w:rPr>
      </w:pPr>
      <w:r w:rsidRPr="00F75121">
        <w:rPr>
          <w:rFonts w:ascii="Segoe UI" w:hAnsi="Segoe UI" w:cs="Segoe UI"/>
          <w:sz w:val="22"/>
          <w:szCs w:val="22"/>
        </w:rPr>
        <w:t xml:space="preserve">The </w:t>
      </w:r>
      <w:proofErr w:type="spellStart"/>
      <w:r w:rsidRPr="00F75121">
        <w:rPr>
          <w:rFonts w:ascii="Segoe UI" w:hAnsi="Segoe UI" w:cs="Segoe UI"/>
          <w:sz w:val="22"/>
          <w:szCs w:val="22"/>
        </w:rPr>
        <w:t>BoxOfficeBuddy</w:t>
      </w:r>
      <w:proofErr w:type="spellEnd"/>
      <w:r w:rsidRPr="00F75121">
        <w:rPr>
          <w:rFonts w:ascii="Segoe UI" w:hAnsi="Segoe UI" w:cs="Segoe UI"/>
          <w:sz w:val="22"/>
          <w:szCs w:val="22"/>
        </w:rPr>
        <w:t xml:space="preserve"> System provides functions that efficiently connect users with movies, facilitating effortless ticket booking.</w:t>
      </w:r>
      <w:r w:rsidR="00F353B7">
        <w:rPr>
          <w:rFonts w:ascii="Segoe UI" w:hAnsi="Segoe UI" w:cs="Segoe UI"/>
          <w:sz w:val="22"/>
          <w:szCs w:val="22"/>
        </w:rPr>
        <w:t xml:space="preserve"> </w:t>
      </w:r>
    </w:p>
    <w:p w:rsidR="00005CE4" w:rsidRPr="00F75121" w:rsidRDefault="00DE566F">
      <w:pPr>
        <w:pStyle w:val="ListParagraph"/>
        <w:numPr>
          <w:ilvl w:val="0"/>
          <w:numId w:val="2"/>
        </w:numPr>
        <w:spacing w:before="240" w:after="120"/>
        <w:rPr>
          <w:rFonts w:ascii="Segoe UI" w:hAnsi="Segoe UI" w:cs="Segoe UI"/>
          <w:sz w:val="22"/>
          <w:szCs w:val="22"/>
        </w:rPr>
      </w:pPr>
      <w:proofErr w:type="spellStart"/>
      <w:r w:rsidRPr="00F75121">
        <w:rPr>
          <w:rFonts w:ascii="Segoe UI" w:hAnsi="Segoe UI" w:cs="Segoe UI"/>
          <w:sz w:val="22"/>
          <w:szCs w:val="22"/>
        </w:rPr>
        <w:t>BoxOfficeBuddy</w:t>
      </w:r>
      <w:proofErr w:type="spellEnd"/>
      <w:r w:rsidR="006A37C1" w:rsidRPr="00F75121">
        <w:rPr>
          <w:rFonts w:ascii="Segoe UI" w:hAnsi="Segoe UI" w:cs="Segoe UI"/>
          <w:sz w:val="22"/>
          <w:szCs w:val="22"/>
        </w:rPr>
        <w:t xml:space="preserve"> </w:t>
      </w:r>
      <w:r w:rsidR="005E60DF">
        <w:rPr>
          <w:rFonts w:ascii="Segoe UI" w:hAnsi="Segoe UI" w:cs="Segoe UI"/>
          <w:sz w:val="22"/>
          <w:szCs w:val="22"/>
        </w:rPr>
        <w:t>System is</w:t>
      </w:r>
      <w:r w:rsidR="00005CE4" w:rsidRPr="00F75121">
        <w:rPr>
          <w:rFonts w:ascii="Segoe UI" w:hAnsi="Segoe UI" w:cs="Segoe UI"/>
          <w:sz w:val="22"/>
          <w:szCs w:val="22"/>
        </w:rPr>
        <w:t xml:space="preserve"> maintained by Administrator.</w:t>
      </w:r>
    </w:p>
    <w:p w:rsidR="00005CE4" w:rsidRPr="00DE566F" w:rsidRDefault="00005CE4">
      <w:pPr>
        <w:pStyle w:val="Heading1"/>
        <w:rPr>
          <w:rFonts w:ascii="Segoe UI" w:hAnsi="Segoe UI" w:cs="Segoe UI"/>
          <w:sz w:val="22"/>
          <w:szCs w:val="22"/>
        </w:rPr>
      </w:pPr>
    </w:p>
    <w:p w:rsidR="00005CE4" w:rsidRDefault="00005CE4">
      <w:pPr>
        <w:pStyle w:val="Heading1"/>
      </w:pPr>
      <w:r>
        <w:t>3. Functional Requirements Overview</w:t>
      </w:r>
    </w:p>
    <w:p w:rsidR="00005CE4" w:rsidRDefault="007617C9">
      <w:pPr>
        <w:pStyle w:val="ListParagraph"/>
        <w:rPr>
          <w:rFonts w:ascii="Segoe UI" w:hAnsi="Segoe UI"/>
          <w:sz w:val="22"/>
          <w:szCs w:val="22"/>
        </w:rPr>
      </w:pPr>
      <w:proofErr w:type="spellStart"/>
      <w:r>
        <w:rPr>
          <w:rFonts w:ascii="Segoe UI" w:hAnsi="Segoe UI"/>
          <w:sz w:val="22"/>
          <w:szCs w:val="22"/>
        </w:rPr>
        <w:t>BoxOfficeBuddy</w:t>
      </w:r>
      <w:proofErr w:type="spellEnd"/>
      <w:r w:rsidR="007C6D55">
        <w:rPr>
          <w:rFonts w:ascii="Segoe UI" w:hAnsi="Segoe UI"/>
          <w:sz w:val="22"/>
          <w:szCs w:val="22"/>
        </w:rPr>
        <w:t>-</w:t>
      </w:r>
      <w:r>
        <w:rPr>
          <w:rFonts w:ascii="Segoe UI" w:hAnsi="Segoe UI"/>
          <w:sz w:val="22"/>
          <w:szCs w:val="22"/>
        </w:rPr>
        <w:t xml:space="preserve"> </w:t>
      </w:r>
      <w:r w:rsidR="007C6D55">
        <w:rPr>
          <w:rFonts w:ascii="Segoe UI" w:hAnsi="Segoe UI"/>
          <w:sz w:val="22"/>
          <w:szCs w:val="22"/>
        </w:rPr>
        <w:t>Movie tickets</w:t>
      </w:r>
      <w:r>
        <w:rPr>
          <w:rFonts w:ascii="Segoe UI" w:hAnsi="Segoe UI"/>
          <w:sz w:val="22"/>
          <w:szCs w:val="22"/>
        </w:rPr>
        <w:t xml:space="preserve"> booking system </w:t>
      </w:r>
      <w:r w:rsidR="006A37C1">
        <w:rPr>
          <w:rFonts w:ascii="Segoe UI" w:hAnsi="Segoe UI"/>
          <w:sz w:val="22"/>
          <w:szCs w:val="22"/>
        </w:rPr>
        <w:t xml:space="preserve">consists of </w:t>
      </w:r>
      <w:r w:rsidR="007C6D55">
        <w:rPr>
          <w:rFonts w:ascii="Segoe UI" w:hAnsi="Segoe UI"/>
          <w:sz w:val="22"/>
          <w:szCs w:val="22"/>
        </w:rPr>
        <w:t>three</w:t>
      </w:r>
      <w:r w:rsidR="00005CE4">
        <w:rPr>
          <w:rFonts w:ascii="Segoe UI" w:hAnsi="Segoe UI"/>
          <w:sz w:val="22"/>
          <w:szCs w:val="22"/>
        </w:rPr>
        <w:t xml:space="preserve"> modules described as below.</w:t>
      </w:r>
    </w:p>
    <w:p w:rsidR="00005CE4" w:rsidRDefault="00005CE4">
      <w:pPr>
        <w:pStyle w:val="ListParagraph"/>
        <w:rPr>
          <w:rFonts w:ascii="Segoe UI" w:hAnsi="Segoe UI"/>
          <w:sz w:val="22"/>
          <w:szCs w:val="22"/>
        </w:rPr>
      </w:pPr>
    </w:p>
    <w:p w:rsidR="00772652" w:rsidRDefault="00772652" w:rsidP="009630A0">
      <w:pPr>
        <w:pStyle w:val="ListParagraph"/>
        <w:rPr>
          <w:rFonts w:ascii="Segoe UI" w:hAnsi="Segoe UI"/>
          <w:sz w:val="22"/>
          <w:szCs w:val="22"/>
        </w:rPr>
      </w:pPr>
    </w:p>
    <w:p w:rsidR="00005CE4" w:rsidRPr="006A37C1" w:rsidRDefault="00342D59" w:rsidP="006A37C1">
      <w:pPr>
        <w:pStyle w:val="ListParagraph"/>
        <w:numPr>
          <w:ilvl w:val="0"/>
          <w:numId w:val="3"/>
        </w:numPr>
        <w:rPr>
          <w:rFonts w:ascii="Segoe UI" w:hAnsi="Segoe UI"/>
          <w:sz w:val="22"/>
          <w:szCs w:val="22"/>
        </w:rPr>
      </w:pPr>
      <w:r>
        <w:rPr>
          <w:rFonts w:ascii="Segoe UI" w:hAnsi="Segoe UI"/>
          <w:sz w:val="22"/>
          <w:szCs w:val="22"/>
        </w:rPr>
        <w:t>User</w:t>
      </w:r>
      <w:r w:rsidR="006A37C1">
        <w:rPr>
          <w:rFonts w:ascii="Segoe UI" w:hAnsi="Segoe UI"/>
          <w:sz w:val="22"/>
          <w:szCs w:val="22"/>
        </w:rPr>
        <w:t xml:space="preserve"> Module</w:t>
      </w:r>
    </w:p>
    <w:p w:rsidR="00005CE4" w:rsidRDefault="00342D59">
      <w:pPr>
        <w:pStyle w:val="ListParagraph"/>
        <w:numPr>
          <w:ilvl w:val="0"/>
          <w:numId w:val="3"/>
        </w:numPr>
        <w:rPr>
          <w:rFonts w:ascii="Segoe UI" w:hAnsi="Segoe UI"/>
          <w:sz w:val="22"/>
          <w:szCs w:val="22"/>
        </w:rPr>
      </w:pPr>
      <w:r>
        <w:rPr>
          <w:rFonts w:ascii="Segoe UI" w:hAnsi="Segoe UI"/>
          <w:sz w:val="22"/>
          <w:szCs w:val="22"/>
        </w:rPr>
        <w:t>Theater</w:t>
      </w:r>
      <w:r w:rsidR="00ED0BCD">
        <w:rPr>
          <w:rFonts w:ascii="Segoe UI" w:hAnsi="Segoe UI"/>
          <w:sz w:val="22"/>
          <w:szCs w:val="22"/>
        </w:rPr>
        <w:t xml:space="preserve"> </w:t>
      </w:r>
      <w:r w:rsidR="005E60DF">
        <w:rPr>
          <w:rFonts w:ascii="Segoe UI" w:hAnsi="Segoe UI"/>
          <w:sz w:val="22"/>
          <w:szCs w:val="22"/>
        </w:rPr>
        <w:t>owner</w:t>
      </w:r>
      <w:r w:rsidR="00005CE4">
        <w:rPr>
          <w:rFonts w:ascii="Segoe UI" w:hAnsi="Segoe UI"/>
          <w:sz w:val="22"/>
          <w:szCs w:val="22"/>
        </w:rPr>
        <w:t xml:space="preserve"> Module</w:t>
      </w:r>
    </w:p>
    <w:p w:rsidR="00005CE4" w:rsidRPr="00342D59" w:rsidRDefault="006A37C1" w:rsidP="00342D59">
      <w:pPr>
        <w:pStyle w:val="ListParagraph"/>
        <w:numPr>
          <w:ilvl w:val="0"/>
          <w:numId w:val="3"/>
        </w:numPr>
        <w:rPr>
          <w:rFonts w:ascii="Segoe UI" w:hAnsi="Segoe UI"/>
          <w:sz w:val="22"/>
          <w:szCs w:val="22"/>
        </w:rPr>
      </w:pPr>
      <w:r>
        <w:rPr>
          <w:rFonts w:ascii="Segoe UI" w:hAnsi="Segoe UI"/>
          <w:sz w:val="22"/>
          <w:szCs w:val="22"/>
        </w:rPr>
        <w:t>Admin</w:t>
      </w:r>
      <w:r w:rsidR="00005CE4">
        <w:rPr>
          <w:rFonts w:ascii="Segoe UI" w:hAnsi="Segoe UI"/>
          <w:sz w:val="22"/>
          <w:szCs w:val="22"/>
        </w:rPr>
        <w:t xml:space="preserve"> Module</w:t>
      </w:r>
    </w:p>
    <w:p w:rsidR="00005CE4" w:rsidRDefault="00005CE4">
      <w:pPr>
        <w:pStyle w:val="ListParagraph"/>
        <w:rPr>
          <w:rFonts w:ascii="Trebuchet MS" w:hAnsi="Trebuchet MS"/>
        </w:rPr>
      </w:pPr>
    </w:p>
    <w:p w:rsidR="009E7D83" w:rsidRPr="009E7D83" w:rsidRDefault="009E7D83" w:rsidP="009E7D83">
      <w:pPr>
        <w:pStyle w:val="Heading"/>
        <w:ind w:left="990" w:hanging="360"/>
      </w:pPr>
      <w:r>
        <w:t>3.1</w:t>
      </w:r>
      <w:r w:rsidR="00342D59">
        <w:t xml:space="preserve"> User</w:t>
      </w:r>
      <w:r w:rsidR="00005CE4">
        <w:t xml:space="preserve"> Module</w:t>
      </w:r>
    </w:p>
    <w:p w:rsidR="009E7D83" w:rsidRPr="00F75121" w:rsidRDefault="00F75121" w:rsidP="00A06479">
      <w:pPr>
        <w:pStyle w:val="ListParagraph"/>
        <w:numPr>
          <w:ilvl w:val="0"/>
          <w:numId w:val="2"/>
        </w:numPr>
        <w:ind w:left="1418"/>
        <w:rPr>
          <w:rFonts w:ascii="Segoe UI" w:hAnsi="Segoe UI" w:cs="Segoe UI"/>
          <w:sz w:val="22"/>
          <w:szCs w:val="22"/>
        </w:rPr>
      </w:pPr>
      <w:r w:rsidRPr="00F75121">
        <w:rPr>
          <w:rFonts w:ascii="Segoe UI" w:hAnsi="Segoe UI" w:cs="Segoe UI"/>
          <w:sz w:val="22"/>
          <w:szCs w:val="22"/>
        </w:rPr>
        <w:t>Users can</w:t>
      </w:r>
      <w:r>
        <w:rPr>
          <w:rFonts w:ascii="Segoe UI" w:hAnsi="Segoe UI" w:cs="Segoe UI"/>
          <w:sz w:val="22"/>
          <w:szCs w:val="22"/>
        </w:rPr>
        <w:t xml:space="preserve"> register and create their own accounts on the platform.</w:t>
      </w:r>
    </w:p>
    <w:p w:rsidR="00A06479" w:rsidRPr="00A06479" w:rsidRDefault="00A06479" w:rsidP="00A06479">
      <w:pPr>
        <w:ind w:left="1058"/>
        <w:rPr>
          <w:rFonts w:ascii="Segoe UI" w:hAnsi="Segoe UI" w:cs="Segoe UI"/>
          <w:sz w:val="22"/>
          <w:szCs w:val="22"/>
        </w:rPr>
      </w:pPr>
    </w:p>
    <w:p w:rsidR="00005CE4" w:rsidRDefault="00A06479" w:rsidP="009E7D83">
      <w:pPr>
        <w:pStyle w:val="ListParagraph"/>
        <w:numPr>
          <w:ilvl w:val="0"/>
          <w:numId w:val="2"/>
        </w:numPr>
        <w:ind w:left="1418"/>
        <w:rPr>
          <w:rFonts w:ascii="Segoe UI" w:hAnsi="Segoe UI"/>
          <w:sz w:val="22"/>
          <w:szCs w:val="22"/>
        </w:rPr>
      </w:pPr>
      <w:proofErr w:type="gramStart"/>
      <w:r>
        <w:rPr>
          <w:rFonts w:ascii="Segoe UI" w:hAnsi="Segoe UI"/>
          <w:sz w:val="22"/>
          <w:szCs w:val="22"/>
        </w:rPr>
        <w:t>users</w:t>
      </w:r>
      <w:proofErr w:type="gramEnd"/>
      <w:r>
        <w:rPr>
          <w:rFonts w:ascii="Segoe UI" w:hAnsi="Segoe UI"/>
          <w:sz w:val="22"/>
          <w:szCs w:val="22"/>
        </w:rPr>
        <w:t xml:space="preserve"> can search for movies by title, language.</w:t>
      </w:r>
    </w:p>
    <w:p w:rsidR="009E7D83" w:rsidRPr="009E7D83" w:rsidRDefault="009E7D83" w:rsidP="009E7D83">
      <w:pPr>
        <w:pStyle w:val="ListParagraph"/>
        <w:rPr>
          <w:rFonts w:ascii="Segoe UI" w:hAnsi="Segoe UI"/>
          <w:sz w:val="22"/>
          <w:szCs w:val="22"/>
        </w:rPr>
      </w:pPr>
    </w:p>
    <w:p w:rsidR="00005CE4" w:rsidRDefault="00A06479">
      <w:pPr>
        <w:pStyle w:val="ListParagraph"/>
        <w:numPr>
          <w:ilvl w:val="0"/>
          <w:numId w:val="2"/>
        </w:numPr>
        <w:ind w:left="1418"/>
        <w:rPr>
          <w:rFonts w:ascii="Segoe UI" w:hAnsi="Segoe UI"/>
          <w:sz w:val="22"/>
          <w:szCs w:val="22"/>
        </w:rPr>
      </w:pPr>
      <w:r>
        <w:rPr>
          <w:rFonts w:ascii="Segoe UI" w:hAnsi="Segoe UI"/>
          <w:sz w:val="22"/>
          <w:szCs w:val="22"/>
        </w:rPr>
        <w:t>Users can choose show times for movies they want to watch</w:t>
      </w:r>
    </w:p>
    <w:p w:rsidR="00005CE4" w:rsidRDefault="00005CE4">
      <w:pPr>
        <w:pStyle w:val="ListParagraph"/>
        <w:ind w:left="709"/>
        <w:rPr>
          <w:rFonts w:ascii="Segoe UI" w:hAnsi="Segoe UI"/>
          <w:sz w:val="22"/>
          <w:szCs w:val="22"/>
        </w:rPr>
      </w:pPr>
    </w:p>
    <w:p w:rsidR="00005CE4" w:rsidRDefault="00A06479">
      <w:pPr>
        <w:pStyle w:val="ListParagraph"/>
        <w:numPr>
          <w:ilvl w:val="0"/>
          <w:numId w:val="2"/>
        </w:numPr>
        <w:ind w:left="1418"/>
        <w:rPr>
          <w:rFonts w:ascii="Segoe UI" w:hAnsi="Segoe UI"/>
          <w:sz w:val="22"/>
          <w:szCs w:val="22"/>
        </w:rPr>
      </w:pPr>
      <w:r>
        <w:rPr>
          <w:rFonts w:ascii="Segoe UI" w:hAnsi="Segoe UI"/>
          <w:sz w:val="22"/>
          <w:szCs w:val="22"/>
        </w:rPr>
        <w:t xml:space="preserve">Users can select seat for the </w:t>
      </w:r>
      <w:proofErr w:type="gramStart"/>
      <w:r>
        <w:rPr>
          <w:rFonts w:ascii="Segoe UI" w:hAnsi="Segoe UI"/>
          <w:sz w:val="22"/>
          <w:szCs w:val="22"/>
        </w:rPr>
        <w:t>specific  chosen</w:t>
      </w:r>
      <w:proofErr w:type="gramEnd"/>
      <w:r>
        <w:rPr>
          <w:rFonts w:ascii="Segoe UI" w:hAnsi="Segoe UI"/>
          <w:sz w:val="22"/>
          <w:szCs w:val="22"/>
        </w:rPr>
        <w:t xml:space="preserve"> movie.</w:t>
      </w:r>
    </w:p>
    <w:p w:rsidR="00005CE4" w:rsidRDefault="00005CE4">
      <w:pPr>
        <w:pStyle w:val="ListParagraph"/>
        <w:ind w:left="709"/>
        <w:rPr>
          <w:rFonts w:ascii="Segoe UI" w:hAnsi="Segoe UI"/>
          <w:sz w:val="22"/>
          <w:szCs w:val="22"/>
        </w:rPr>
      </w:pPr>
    </w:p>
    <w:p w:rsidR="00005CE4" w:rsidRDefault="00A06479">
      <w:pPr>
        <w:pStyle w:val="ListParagraph"/>
        <w:numPr>
          <w:ilvl w:val="0"/>
          <w:numId w:val="2"/>
        </w:numPr>
        <w:ind w:left="1418"/>
        <w:rPr>
          <w:rFonts w:ascii="Segoe UI" w:hAnsi="Segoe UI"/>
          <w:sz w:val="22"/>
          <w:szCs w:val="22"/>
        </w:rPr>
      </w:pPr>
      <w:r>
        <w:rPr>
          <w:rFonts w:ascii="Segoe UI" w:hAnsi="Segoe UI"/>
          <w:sz w:val="22"/>
          <w:szCs w:val="22"/>
        </w:rPr>
        <w:t>Users can book tickets for selected movies and show times.</w:t>
      </w:r>
    </w:p>
    <w:p w:rsidR="00005CE4" w:rsidRDefault="00005CE4">
      <w:pPr>
        <w:pStyle w:val="ListParagraph"/>
        <w:ind w:left="709"/>
        <w:rPr>
          <w:rFonts w:ascii="Segoe UI" w:hAnsi="Segoe UI"/>
          <w:sz w:val="22"/>
          <w:szCs w:val="22"/>
        </w:rPr>
      </w:pPr>
    </w:p>
    <w:p w:rsidR="00005CE4" w:rsidRDefault="005E60DF">
      <w:pPr>
        <w:pStyle w:val="ListParagraph"/>
        <w:numPr>
          <w:ilvl w:val="0"/>
          <w:numId w:val="2"/>
        </w:numPr>
        <w:ind w:left="1418"/>
        <w:rPr>
          <w:rFonts w:ascii="Segoe UI" w:hAnsi="Segoe UI"/>
          <w:sz w:val="22"/>
          <w:szCs w:val="22"/>
        </w:rPr>
      </w:pPr>
      <w:r>
        <w:rPr>
          <w:rFonts w:ascii="Segoe UI" w:hAnsi="Segoe UI"/>
          <w:sz w:val="22"/>
          <w:szCs w:val="22"/>
        </w:rPr>
        <w:t xml:space="preserve">Users can do payment and view </w:t>
      </w:r>
      <w:r w:rsidR="00ED0BCD">
        <w:rPr>
          <w:rFonts w:ascii="Segoe UI" w:hAnsi="Segoe UI"/>
          <w:sz w:val="22"/>
          <w:szCs w:val="22"/>
        </w:rPr>
        <w:t>track of booking history and past transactions</w:t>
      </w:r>
    </w:p>
    <w:p w:rsidR="00ED0BCD" w:rsidRPr="00ED0BCD" w:rsidRDefault="00ED0BCD" w:rsidP="00ED0BCD">
      <w:pPr>
        <w:pStyle w:val="ListParagraph"/>
        <w:rPr>
          <w:rFonts w:ascii="Segoe UI" w:hAnsi="Segoe UI"/>
          <w:sz w:val="22"/>
          <w:szCs w:val="22"/>
        </w:rPr>
      </w:pPr>
    </w:p>
    <w:p w:rsidR="00F75121" w:rsidRPr="00BC312E" w:rsidRDefault="00ED0BCD" w:rsidP="00BC312E">
      <w:pPr>
        <w:pStyle w:val="ListParagraph"/>
        <w:numPr>
          <w:ilvl w:val="0"/>
          <w:numId w:val="2"/>
        </w:numPr>
        <w:ind w:left="1418"/>
        <w:rPr>
          <w:rFonts w:ascii="Segoe UI" w:hAnsi="Segoe UI"/>
          <w:sz w:val="22"/>
          <w:szCs w:val="22"/>
        </w:rPr>
      </w:pPr>
      <w:r>
        <w:rPr>
          <w:rFonts w:ascii="Segoe UI" w:hAnsi="Segoe UI"/>
          <w:sz w:val="22"/>
          <w:szCs w:val="22"/>
        </w:rPr>
        <w:t>Users can update their personal info.</w:t>
      </w:r>
    </w:p>
    <w:p w:rsidR="00005CE4" w:rsidRDefault="00005CE4">
      <w:pPr>
        <w:pStyle w:val="ListParagraph"/>
        <w:ind w:left="709"/>
        <w:rPr>
          <w:rFonts w:ascii="Segoe UI" w:hAnsi="Segoe UI"/>
          <w:sz w:val="22"/>
          <w:szCs w:val="22"/>
        </w:rPr>
      </w:pPr>
    </w:p>
    <w:p w:rsidR="00005CE4" w:rsidRDefault="00005CE4" w:rsidP="00772652">
      <w:pPr>
        <w:pStyle w:val="ListParagraph"/>
        <w:rPr>
          <w:rFonts w:ascii="Segoe UI" w:hAnsi="Segoe UI"/>
          <w:sz w:val="22"/>
          <w:szCs w:val="22"/>
        </w:rPr>
      </w:pPr>
    </w:p>
    <w:p w:rsidR="00005CE4" w:rsidRDefault="00005CE4">
      <w:pPr>
        <w:pStyle w:val="ListParagraph"/>
        <w:ind w:left="1418" w:hanging="360"/>
        <w:rPr>
          <w:rFonts w:ascii="Segoe UI" w:hAnsi="Segoe UI"/>
          <w:sz w:val="22"/>
          <w:szCs w:val="22"/>
        </w:rPr>
      </w:pPr>
    </w:p>
    <w:p w:rsidR="00357DCF" w:rsidRPr="00357DCF" w:rsidRDefault="009E7D83" w:rsidP="00357DCF">
      <w:pPr>
        <w:pStyle w:val="Heading"/>
        <w:ind w:left="990" w:hanging="360"/>
      </w:pPr>
      <w:r>
        <w:t>3.2</w:t>
      </w:r>
      <w:r w:rsidR="007D688E">
        <w:t xml:space="preserve"> Theater owner</w:t>
      </w:r>
      <w:r w:rsidR="00005CE4">
        <w:t xml:space="preserve"> Module</w:t>
      </w:r>
    </w:p>
    <w:p w:rsidR="009E7D83" w:rsidRDefault="00ED0BCD" w:rsidP="009E7D83">
      <w:pPr>
        <w:pStyle w:val="ListParagraph"/>
        <w:numPr>
          <w:ilvl w:val="0"/>
          <w:numId w:val="2"/>
        </w:numPr>
        <w:ind w:left="1418"/>
        <w:rPr>
          <w:rFonts w:ascii="Segoe UI" w:hAnsi="Segoe UI"/>
          <w:sz w:val="22"/>
          <w:szCs w:val="22"/>
        </w:rPr>
      </w:pPr>
      <w:r>
        <w:rPr>
          <w:rFonts w:ascii="Segoe UI" w:hAnsi="Segoe UI"/>
          <w:sz w:val="22"/>
          <w:szCs w:val="22"/>
        </w:rPr>
        <w:t>Theater owners can register their theatres on the platform.</w:t>
      </w:r>
    </w:p>
    <w:p w:rsidR="00357DCF" w:rsidRDefault="00357DCF" w:rsidP="00357DCF">
      <w:pPr>
        <w:pStyle w:val="ListParagraph"/>
        <w:ind w:left="1418"/>
        <w:rPr>
          <w:rFonts w:ascii="Segoe UI" w:hAnsi="Segoe UI"/>
          <w:sz w:val="22"/>
          <w:szCs w:val="22"/>
        </w:rPr>
      </w:pPr>
    </w:p>
    <w:p w:rsidR="00357DCF" w:rsidRDefault="00357DCF" w:rsidP="00357DCF">
      <w:pPr>
        <w:pStyle w:val="ListParagraph"/>
        <w:numPr>
          <w:ilvl w:val="0"/>
          <w:numId w:val="2"/>
        </w:numPr>
        <w:ind w:left="1418"/>
        <w:rPr>
          <w:rFonts w:ascii="Segoe UI" w:hAnsi="Segoe UI"/>
          <w:sz w:val="22"/>
          <w:szCs w:val="22"/>
        </w:rPr>
      </w:pPr>
      <w:r>
        <w:rPr>
          <w:rFonts w:ascii="Segoe UI" w:hAnsi="Segoe UI"/>
          <w:sz w:val="22"/>
          <w:szCs w:val="22"/>
        </w:rPr>
        <w:t>CRUD operations for movie</w:t>
      </w:r>
    </w:p>
    <w:p w:rsidR="00357DCF" w:rsidRDefault="00357DCF" w:rsidP="00357DCF">
      <w:pPr>
        <w:pStyle w:val="ListParagraph"/>
        <w:ind w:left="1418"/>
        <w:rPr>
          <w:rFonts w:ascii="Segoe UI" w:hAnsi="Segoe UI"/>
          <w:sz w:val="22"/>
          <w:szCs w:val="22"/>
        </w:rPr>
      </w:pPr>
    </w:p>
    <w:p w:rsidR="009E7D83" w:rsidRPr="00357DCF" w:rsidRDefault="00357DCF" w:rsidP="00357DCF">
      <w:pPr>
        <w:rPr>
          <w:rFonts w:ascii="Segoe UI" w:hAnsi="Segoe UI"/>
          <w:sz w:val="22"/>
          <w:szCs w:val="22"/>
        </w:rPr>
      </w:pPr>
      <w:r>
        <w:rPr>
          <w:rFonts w:ascii="Segoe UI" w:hAnsi="Segoe UI"/>
          <w:sz w:val="22"/>
          <w:szCs w:val="22"/>
        </w:rPr>
        <w:t xml:space="preserve">                    </w:t>
      </w:r>
      <w:r w:rsidR="00ED0BCD" w:rsidRPr="00357DCF">
        <w:rPr>
          <w:rFonts w:ascii="Segoe UI" w:hAnsi="Segoe UI"/>
          <w:sz w:val="22"/>
          <w:szCs w:val="22"/>
        </w:rPr>
        <w:t xml:space="preserve">Theater owners can </w:t>
      </w:r>
      <w:r w:rsidR="001F79B8" w:rsidRPr="00357DCF">
        <w:rPr>
          <w:rFonts w:ascii="Segoe UI" w:hAnsi="Segoe UI"/>
          <w:sz w:val="22"/>
          <w:szCs w:val="22"/>
        </w:rPr>
        <w:t>arrange</w:t>
      </w:r>
      <w:r w:rsidR="00ED0BCD" w:rsidRPr="00357DCF">
        <w:rPr>
          <w:rFonts w:ascii="Segoe UI" w:hAnsi="Segoe UI"/>
          <w:sz w:val="22"/>
          <w:szCs w:val="22"/>
        </w:rPr>
        <w:t xml:space="preserve"> seating arrangements for the screens.</w:t>
      </w:r>
    </w:p>
    <w:p w:rsidR="00005CE4" w:rsidRDefault="00005CE4">
      <w:pPr>
        <w:pStyle w:val="ListParagraph"/>
        <w:ind w:left="709"/>
        <w:rPr>
          <w:rFonts w:ascii="Segoe UI" w:hAnsi="Segoe UI"/>
          <w:sz w:val="22"/>
          <w:szCs w:val="22"/>
        </w:rPr>
      </w:pPr>
    </w:p>
    <w:p w:rsidR="00ED0BCD" w:rsidRPr="00ED0BCD" w:rsidRDefault="00ED0BCD" w:rsidP="00ED0BCD">
      <w:pPr>
        <w:pStyle w:val="ListParagraph"/>
        <w:numPr>
          <w:ilvl w:val="0"/>
          <w:numId w:val="2"/>
        </w:numPr>
        <w:ind w:left="1418"/>
        <w:rPr>
          <w:rFonts w:ascii="Segoe UI" w:hAnsi="Segoe UI"/>
          <w:sz w:val="22"/>
          <w:szCs w:val="22"/>
        </w:rPr>
      </w:pPr>
      <w:r>
        <w:rPr>
          <w:rFonts w:ascii="Segoe UI" w:hAnsi="Segoe UI"/>
          <w:sz w:val="22"/>
          <w:szCs w:val="22"/>
        </w:rPr>
        <w:t>Set up show times for movies which are going to be screened.</w:t>
      </w:r>
    </w:p>
    <w:p w:rsidR="00772652" w:rsidRDefault="00772652" w:rsidP="00772652">
      <w:pPr>
        <w:pStyle w:val="ListParagraph"/>
        <w:rPr>
          <w:rFonts w:ascii="Segoe UI" w:hAnsi="Segoe UI"/>
          <w:sz w:val="22"/>
          <w:szCs w:val="22"/>
        </w:rPr>
      </w:pPr>
    </w:p>
    <w:p w:rsidR="00D00D62" w:rsidRDefault="00ED0BCD" w:rsidP="00D00D62">
      <w:pPr>
        <w:pStyle w:val="ListParagraph"/>
        <w:numPr>
          <w:ilvl w:val="0"/>
          <w:numId w:val="2"/>
        </w:numPr>
        <w:ind w:left="1418"/>
        <w:rPr>
          <w:rFonts w:ascii="Segoe UI" w:hAnsi="Segoe UI"/>
          <w:sz w:val="22"/>
          <w:szCs w:val="22"/>
        </w:rPr>
      </w:pPr>
      <w:r>
        <w:rPr>
          <w:rFonts w:ascii="Segoe UI" w:hAnsi="Segoe UI"/>
          <w:sz w:val="22"/>
          <w:szCs w:val="22"/>
        </w:rPr>
        <w:t xml:space="preserve"> Monitor available seats and tickets inventory</w:t>
      </w:r>
    </w:p>
    <w:p w:rsidR="00ED0BCD" w:rsidRPr="00ED0BCD" w:rsidRDefault="00ED0BCD" w:rsidP="00ED0BCD">
      <w:pPr>
        <w:pStyle w:val="ListParagraph"/>
        <w:rPr>
          <w:rFonts w:ascii="Segoe UI" w:hAnsi="Segoe UI"/>
          <w:sz w:val="22"/>
          <w:szCs w:val="22"/>
        </w:rPr>
      </w:pPr>
    </w:p>
    <w:p w:rsidR="00ED0BCD" w:rsidRPr="00ED0BCD" w:rsidRDefault="00ED0BCD" w:rsidP="00ED0BCD">
      <w:pPr>
        <w:pStyle w:val="ListParagraph"/>
        <w:numPr>
          <w:ilvl w:val="0"/>
          <w:numId w:val="2"/>
        </w:numPr>
        <w:ind w:left="1418"/>
        <w:rPr>
          <w:rFonts w:ascii="Segoe UI" w:hAnsi="Segoe UI"/>
          <w:sz w:val="22"/>
          <w:szCs w:val="22"/>
        </w:rPr>
      </w:pPr>
      <w:r>
        <w:rPr>
          <w:rFonts w:ascii="Segoe UI" w:hAnsi="Segoe UI"/>
          <w:sz w:val="22"/>
          <w:szCs w:val="22"/>
        </w:rPr>
        <w:t>Confirmation of bookings made by the users</w:t>
      </w:r>
    </w:p>
    <w:p w:rsidR="00ED0BCD" w:rsidRPr="00ED0BCD" w:rsidRDefault="00ED0BCD" w:rsidP="00ED0BCD">
      <w:pPr>
        <w:pStyle w:val="ListParagraph"/>
        <w:rPr>
          <w:rFonts w:ascii="Segoe UI" w:hAnsi="Segoe UI"/>
          <w:sz w:val="22"/>
          <w:szCs w:val="22"/>
        </w:rPr>
      </w:pPr>
    </w:p>
    <w:p w:rsidR="00ED0BCD" w:rsidRDefault="00ED0BCD" w:rsidP="00D00D62">
      <w:pPr>
        <w:pStyle w:val="ListParagraph"/>
        <w:numPr>
          <w:ilvl w:val="0"/>
          <w:numId w:val="2"/>
        </w:numPr>
        <w:ind w:left="1418"/>
        <w:rPr>
          <w:rFonts w:ascii="Segoe UI" w:hAnsi="Segoe UI"/>
          <w:sz w:val="22"/>
          <w:szCs w:val="22"/>
        </w:rPr>
      </w:pPr>
      <w:r>
        <w:rPr>
          <w:rFonts w:ascii="Segoe UI" w:hAnsi="Segoe UI"/>
          <w:sz w:val="22"/>
          <w:szCs w:val="22"/>
        </w:rPr>
        <w:t>Keeping track of ticket sales and income generated.</w:t>
      </w:r>
    </w:p>
    <w:p w:rsidR="00F75121" w:rsidRPr="00F75121" w:rsidRDefault="00F75121" w:rsidP="00F75121">
      <w:pPr>
        <w:pStyle w:val="ListParagraph"/>
        <w:rPr>
          <w:rFonts w:ascii="Segoe UI" w:hAnsi="Segoe UI"/>
          <w:sz w:val="22"/>
          <w:szCs w:val="22"/>
        </w:rPr>
      </w:pPr>
    </w:p>
    <w:p w:rsidR="00F75121" w:rsidRDefault="00992F25" w:rsidP="00D00D62">
      <w:pPr>
        <w:pStyle w:val="ListParagraph"/>
        <w:numPr>
          <w:ilvl w:val="0"/>
          <w:numId w:val="2"/>
        </w:numPr>
        <w:ind w:left="1418"/>
        <w:rPr>
          <w:rFonts w:ascii="Segoe UI" w:hAnsi="Segoe UI"/>
          <w:sz w:val="22"/>
          <w:szCs w:val="22"/>
        </w:rPr>
      </w:pPr>
      <w:r>
        <w:rPr>
          <w:rFonts w:ascii="Segoe UI" w:hAnsi="Segoe UI"/>
          <w:sz w:val="22"/>
          <w:szCs w:val="22"/>
        </w:rPr>
        <w:t>Can generate multiple reports.</w:t>
      </w:r>
    </w:p>
    <w:p w:rsidR="00CB54F3" w:rsidRPr="00CB54F3" w:rsidRDefault="00CB54F3" w:rsidP="00CB54F3">
      <w:pPr>
        <w:pStyle w:val="ListParagraph"/>
        <w:rPr>
          <w:rFonts w:ascii="Segoe UI" w:hAnsi="Segoe UI"/>
          <w:sz w:val="22"/>
          <w:szCs w:val="22"/>
        </w:rPr>
      </w:pPr>
    </w:p>
    <w:p w:rsidR="00CB54F3" w:rsidRDefault="00CB54F3" w:rsidP="00D00D62">
      <w:pPr>
        <w:pStyle w:val="ListParagraph"/>
        <w:numPr>
          <w:ilvl w:val="0"/>
          <w:numId w:val="2"/>
        </w:numPr>
        <w:ind w:left="1418"/>
        <w:rPr>
          <w:rFonts w:ascii="Segoe UI" w:hAnsi="Segoe UI"/>
          <w:sz w:val="22"/>
          <w:szCs w:val="22"/>
        </w:rPr>
      </w:pPr>
      <w:r>
        <w:rPr>
          <w:rFonts w:ascii="Segoe UI" w:hAnsi="Segoe UI"/>
          <w:sz w:val="22"/>
          <w:szCs w:val="22"/>
        </w:rPr>
        <w:t>Theater owner will make payment to website.</w:t>
      </w:r>
    </w:p>
    <w:p w:rsidR="00772652" w:rsidRPr="00772652" w:rsidRDefault="00772652" w:rsidP="00D00D62">
      <w:pPr>
        <w:pStyle w:val="ListParagraph"/>
        <w:ind w:left="1418"/>
        <w:rPr>
          <w:rFonts w:ascii="Segoe UI" w:hAnsi="Segoe UI"/>
          <w:sz w:val="22"/>
          <w:szCs w:val="22"/>
        </w:rPr>
      </w:pPr>
    </w:p>
    <w:p w:rsidR="00772652" w:rsidRDefault="00772652" w:rsidP="00772652">
      <w:pPr>
        <w:pStyle w:val="ListParagraph"/>
        <w:ind w:left="1418"/>
        <w:rPr>
          <w:rFonts w:ascii="Segoe UI" w:hAnsi="Segoe UI"/>
          <w:sz w:val="22"/>
          <w:szCs w:val="22"/>
        </w:rPr>
      </w:pPr>
    </w:p>
    <w:p w:rsidR="00005CE4" w:rsidRDefault="00005CE4">
      <w:pPr>
        <w:pStyle w:val="ListParagraph"/>
        <w:ind w:left="709"/>
        <w:rPr>
          <w:rFonts w:ascii="Segoe UI" w:hAnsi="Segoe UI"/>
          <w:sz w:val="22"/>
          <w:szCs w:val="22"/>
        </w:rPr>
      </w:pPr>
    </w:p>
    <w:p w:rsidR="009E7D83" w:rsidRPr="009E7D83" w:rsidRDefault="009E7D83" w:rsidP="009E7D83">
      <w:pPr>
        <w:pStyle w:val="Heading"/>
        <w:ind w:left="990" w:hanging="360"/>
        <w:rPr>
          <w:rFonts w:ascii="Trebuchet MS" w:hAnsi="Trebuchet MS"/>
        </w:rPr>
      </w:pPr>
      <w:r>
        <w:t>3.3</w:t>
      </w:r>
      <w:r w:rsidR="00005CE4">
        <w:t xml:space="preserve"> </w:t>
      </w:r>
      <w:r w:rsidR="00772652">
        <w:rPr>
          <w:rFonts w:ascii="Trebuchet MS" w:hAnsi="Trebuchet MS"/>
        </w:rPr>
        <w:t>Admin</w:t>
      </w:r>
      <w:r w:rsidR="00005CE4">
        <w:rPr>
          <w:rFonts w:ascii="Trebuchet MS" w:hAnsi="Trebuchet MS"/>
        </w:rPr>
        <w:t xml:space="preserve"> Module</w:t>
      </w:r>
    </w:p>
    <w:p w:rsidR="009E7D83" w:rsidRPr="009E7D83" w:rsidRDefault="009E7D83" w:rsidP="009E7D83">
      <w:pPr>
        <w:pStyle w:val="ListParagraph"/>
        <w:ind w:left="1418"/>
        <w:rPr>
          <w:rFonts w:ascii="Segoe UI" w:hAnsi="Segoe UI"/>
          <w:sz w:val="22"/>
          <w:szCs w:val="22"/>
        </w:rPr>
      </w:pPr>
    </w:p>
    <w:p w:rsidR="00772652" w:rsidRDefault="00F75121" w:rsidP="00975433">
      <w:pPr>
        <w:pStyle w:val="ListParagraph"/>
        <w:numPr>
          <w:ilvl w:val="0"/>
          <w:numId w:val="2"/>
        </w:numPr>
        <w:ind w:left="1418"/>
        <w:rPr>
          <w:rFonts w:ascii="Segoe UI" w:hAnsi="Segoe UI"/>
          <w:sz w:val="22"/>
          <w:szCs w:val="22"/>
        </w:rPr>
      </w:pPr>
      <w:r>
        <w:rPr>
          <w:rFonts w:ascii="Segoe UI" w:hAnsi="Segoe UI"/>
          <w:sz w:val="22"/>
          <w:szCs w:val="22"/>
        </w:rPr>
        <w:t>Overview of system, activities, statistics and analytics.</w:t>
      </w:r>
    </w:p>
    <w:p w:rsidR="00975433" w:rsidRDefault="00975433" w:rsidP="00975433">
      <w:pPr>
        <w:pStyle w:val="ListParagraph"/>
        <w:ind w:left="1418"/>
        <w:rPr>
          <w:rFonts w:ascii="Segoe UI" w:hAnsi="Segoe UI"/>
          <w:sz w:val="22"/>
          <w:szCs w:val="22"/>
        </w:rPr>
      </w:pPr>
      <w:bookmarkStart w:id="0" w:name="_GoBack"/>
      <w:bookmarkEnd w:id="0"/>
    </w:p>
    <w:p w:rsidR="00975433" w:rsidRPr="00975433" w:rsidRDefault="00975433" w:rsidP="00975433">
      <w:pPr>
        <w:pStyle w:val="ListParagraph"/>
        <w:numPr>
          <w:ilvl w:val="0"/>
          <w:numId w:val="2"/>
        </w:numPr>
        <w:ind w:left="1418"/>
        <w:rPr>
          <w:rFonts w:ascii="Segoe UI" w:hAnsi="Segoe UI"/>
          <w:sz w:val="22"/>
          <w:szCs w:val="22"/>
        </w:rPr>
      </w:pPr>
      <w:r>
        <w:rPr>
          <w:rFonts w:ascii="Segoe UI" w:hAnsi="Segoe UI"/>
          <w:sz w:val="22"/>
          <w:szCs w:val="22"/>
        </w:rPr>
        <w:t>Admin will authenticate theatre / theatre owner.</w:t>
      </w:r>
    </w:p>
    <w:p w:rsidR="00F75121" w:rsidRPr="00F75121" w:rsidRDefault="00F75121" w:rsidP="00F75121">
      <w:pPr>
        <w:pStyle w:val="ListParagraph"/>
        <w:rPr>
          <w:rFonts w:ascii="Segoe UI" w:hAnsi="Segoe UI"/>
          <w:sz w:val="22"/>
          <w:szCs w:val="22"/>
        </w:rPr>
      </w:pPr>
    </w:p>
    <w:p w:rsidR="00F75121" w:rsidRDefault="00F75121" w:rsidP="00772652">
      <w:pPr>
        <w:pStyle w:val="ListParagraph"/>
        <w:numPr>
          <w:ilvl w:val="0"/>
          <w:numId w:val="2"/>
        </w:numPr>
        <w:ind w:left="1418"/>
        <w:rPr>
          <w:rFonts w:ascii="Segoe UI" w:hAnsi="Segoe UI"/>
          <w:sz w:val="22"/>
          <w:szCs w:val="22"/>
        </w:rPr>
      </w:pPr>
      <w:r>
        <w:rPr>
          <w:rFonts w:ascii="Segoe UI" w:hAnsi="Segoe UI"/>
          <w:sz w:val="22"/>
          <w:szCs w:val="22"/>
        </w:rPr>
        <w:t>Manage user accounts including activation and deactivation.</w:t>
      </w:r>
    </w:p>
    <w:p w:rsidR="00F75121" w:rsidRPr="00F75121" w:rsidRDefault="00F75121" w:rsidP="00F75121">
      <w:pPr>
        <w:pStyle w:val="ListParagraph"/>
        <w:rPr>
          <w:rFonts w:ascii="Segoe UI" w:hAnsi="Segoe UI"/>
          <w:sz w:val="22"/>
          <w:szCs w:val="22"/>
        </w:rPr>
      </w:pPr>
    </w:p>
    <w:p w:rsidR="00F75121" w:rsidRDefault="00F75121" w:rsidP="00772652">
      <w:pPr>
        <w:pStyle w:val="ListParagraph"/>
        <w:numPr>
          <w:ilvl w:val="0"/>
          <w:numId w:val="2"/>
        </w:numPr>
        <w:ind w:left="1418"/>
        <w:rPr>
          <w:rFonts w:ascii="Segoe UI" w:hAnsi="Segoe UI"/>
          <w:sz w:val="22"/>
          <w:szCs w:val="22"/>
        </w:rPr>
      </w:pPr>
      <w:r>
        <w:rPr>
          <w:rFonts w:ascii="Segoe UI" w:hAnsi="Segoe UI"/>
          <w:sz w:val="22"/>
          <w:szCs w:val="22"/>
        </w:rPr>
        <w:t>Managing to information on all ticket booking and payments received.</w:t>
      </w:r>
    </w:p>
    <w:p w:rsidR="00F75121" w:rsidRPr="00F75121" w:rsidRDefault="00F75121" w:rsidP="00F75121">
      <w:pPr>
        <w:pStyle w:val="ListParagraph"/>
        <w:rPr>
          <w:rFonts w:ascii="Segoe UI" w:hAnsi="Segoe UI"/>
          <w:sz w:val="22"/>
          <w:szCs w:val="22"/>
        </w:rPr>
      </w:pPr>
    </w:p>
    <w:p w:rsidR="00F75121" w:rsidRDefault="006535CD" w:rsidP="00772652">
      <w:pPr>
        <w:pStyle w:val="ListParagraph"/>
        <w:numPr>
          <w:ilvl w:val="0"/>
          <w:numId w:val="2"/>
        </w:numPr>
        <w:ind w:left="1418"/>
        <w:rPr>
          <w:rFonts w:ascii="Segoe UI" w:hAnsi="Segoe UI"/>
          <w:sz w:val="22"/>
          <w:szCs w:val="22"/>
        </w:rPr>
      </w:pPr>
      <w:r>
        <w:rPr>
          <w:rFonts w:ascii="Segoe UI" w:hAnsi="Segoe UI"/>
          <w:sz w:val="22"/>
          <w:szCs w:val="22"/>
        </w:rPr>
        <w:t>Admin will receive payment form theater owners.</w:t>
      </w:r>
    </w:p>
    <w:p w:rsidR="00844676" w:rsidRDefault="00844676" w:rsidP="00844676">
      <w:pPr>
        <w:pStyle w:val="ListParagraph"/>
        <w:rPr>
          <w:rFonts w:ascii="Segoe UI" w:hAnsi="Segoe UI"/>
          <w:sz w:val="22"/>
          <w:szCs w:val="22"/>
        </w:rPr>
      </w:pPr>
    </w:p>
    <w:p w:rsidR="00005CE4" w:rsidRDefault="00005CE4" w:rsidP="00772652">
      <w:pPr>
        <w:pStyle w:val="ListParagraph"/>
        <w:rPr>
          <w:rFonts w:ascii="Segoe UI" w:hAnsi="Segoe UI"/>
          <w:sz w:val="22"/>
          <w:szCs w:val="22"/>
        </w:rPr>
      </w:pPr>
    </w:p>
    <w:p w:rsidR="000202F2" w:rsidRDefault="000202F2">
      <w:pPr>
        <w:pStyle w:val="Heading1"/>
        <w:ind w:left="0" w:firstLine="0"/>
      </w:pPr>
    </w:p>
    <w:p w:rsidR="000202F2" w:rsidRDefault="000202F2">
      <w:pPr>
        <w:pStyle w:val="Heading1"/>
        <w:ind w:left="0" w:firstLine="0"/>
      </w:pPr>
    </w:p>
    <w:p w:rsidR="000202F2" w:rsidRDefault="000202F2">
      <w:pPr>
        <w:pStyle w:val="Heading1"/>
        <w:ind w:left="0" w:firstLine="0"/>
      </w:pPr>
    </w:p>
    <w:p w:rsidR="00005CE4" w:rsidRDefault="00005CE4">
      <w:pPr>
        <w:pStyle w:val="Heading1"/>
        <w:ind w:left="0" w:firstLine="0"/>
      </w:pPr>
      <w:r>
        <w:t xml:space="preserve">4. Non-functional Requirements </w:t>
      </w:r>
    </w:p>
    <w:p w:rsidR="00005CE4" w:rsidRDefault="00005CE4">
      <w:pPr>
        <w:pStyle w:val="BodyText"/>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rsidR="00005CE4" w:rsidRDefault="00005CE4">
      <w:pPr>
        <w:pStyle w:val="BodyText"/>
        <w:numPr>
          <w:ilvl w:val="0"/>
          <w:numId w:val="7"/>
        </w:numPr>
        <w:rPr>
          <w:rFonts w:ascii="Segoe UI" w:hAnsi="Segoe UI"/>
          <w:sz w:val="22"/>
          <w:szCs w:val="22"/>
        </w:rPr>
      </w:pPr>
      <w:r>
        <w:rPr>
          <w:rFonts w:ascii="Segoe UI" w:hAnsi="Segoe UI"/>
          <w:sz w:val="22"/>
          <w:szCs w:val="22"/>
        </w:rPr>
        <w:t>Users will have no limitations for accessing the application through Internet. The portal being an internet application, it is difficult specify exact number of visitor or users. Hence we will target the system to support between</w:t>
      </w:r>
      <w:r w:rsidR="0017522E">
        <w:rPr>
          <w:rFonts w:ascii="Segoe UI" w:hAnsi="Segoe UI"/>
          <w:sz w:val="22"/>
          <w:szCs w:val="22"/>
        </w:rPr>
        <w:t xml:space="preserve"> </w:t>
      </w:r>
      <w:r w:rsidR="00656BBB">
        <w:rPr>
          <w:rFonts w:ascii="Segoe UI" w:hAnsi="Segoe UI"/>
          <w:sz w:val="22"/>
          <w:szCs w:val="22"/>
        </w:rPr>
        <w:t>5 and</w:t>
      </w:r>
      <w:r>
        <w:rPr>
          <w:rFonts w:ascii="Segoe UI" w:hAnsi="Segoe UI"/>
          <w:sz w:val="22"/>
          <w:szCs w:val="22"/>
        </w:rPr>
        <w:t xml:space="preserve"> 10 million users on launch of phase 1. </w:t>
      </w:r>
    </w:p>
    <w:p w:rsidR="00005CE4" w:rsidRDefault="00005CE4">
      <w:pPr>
        <w:pStyle w:val="BodyText"/>
        <w:numPr>
          <w:ilvl w:val="0"/>
          <w:numId w:val="7"/>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rsidR="00005CE4" w:rsidRDefault="00005CE4">
      <w:pPr>
        <w:pStyle w:val="BodyText"/>
        <w:numPr>
          <w:ilvl w:val="0"/>
          <w:numId w:val="7"/>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rsidR="00005CE4" w:rsidRDefault="00005CE4">
      <w:pPr>
        <w:pStyle w:val="BodyText"/>
        <w:rPr>
          <w:rFonts w:ascii="Segoe UI" w:hAnsi="Segoe UI"/>
          <w:sz w:val="22"/>
          <w:szCs w:val="22"/>
        </w:rPr>
      </w:pPr>
    </w:p>
    <w:sectPr w:rsidR="00005CE4" w:rsidSect="00BC455B">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6B0"/>
    <w:rsid w:val="00005CE4"/>
    <w:rsid w:val="000202F2"/>
    <w:rsid w:val="00057A13"/>
    <w:rsid w:val="000766B0"/>
    <w:rsid w:val="000E6E7C"/>
    <w:rsid w:val="00103EBD"/>
    <w:rsid w:val="00115636"/>
    <w:rsid w:val="00131E32"/>
    <w:rsid w:val="00144020"/>
    <w:rsid w:val="00170442"/>
    <w:rsid w:val="0017522E"/>
    <w:rsid w:val="001951F3"/>
    <w:rsid w:val="001B7DCE"/>
    <w:rsid w:val="001D3716"/>
    <w:rsid w:val="001F79B8"/>
    <w:rsid w:val="00203F83"/>
    <w:rsid w:val="00257A5C"/>
    <w:rsid w:val="002A654C"/>
    <w:rsid w:val="002A6CEA"/>
    <w:rsid w:val="002C2BCF"/>
    <w:rsid w:val="00332F87"/>
    <w:rsid w:val="00342D59"/>
    <w:rsid w:val="00357DCF"/>
    <w:rsid w:val="00384308"/>
    <w:rsid w:val="003E7A66"/>
    <w:rsid w:val="00414AB3"/>
    <w:rsid w:val="00416DB4"/>
    <w:rsid w:val="00422894"/>
    <w:rsid w:val="00442039"/>
    <w:rsid w:val="0049467B"/>
    <w:rsid w:val="004A0671"/>
    <w:rsid w:val="004B6E92"/>
    <w:rsid w:val="004B75D4"/>
    <w:rsid w:val="004C6469"/>
    <w:rsid w:val="005E4112"/>
    <w:rsid w:val="005E60DF"/>
    <w:rsid w:val="00634BE3"/>
    <w:rsid w:val="006535CD"/>
    <w:rsid w:val="00656BBB"/>
    <w:rsid w:val="006A37C1"/>
    <w:rsid w:val="006C6F39"/>
    <w:rsid w:val="00710FE0"/>
    <w:rsid w:val="00730EAD"/>
    <w:rsid w:val="007617C9"/>
    <w:rsid w:val="00767AA3"/>
    <w:rsid w:val="00772652"/>
    <w:rsid w:val="00783CE5"/>
    <w:rsid w:val="007C6D55"/>
    <w:rsid w:val="007D688E"/>
    <w:rsid w:val="00844676"/>
    <w:rsid w:val="0085179F"/>
    <w:rsid w:val="008A4A2F"/>
    <w:rsid w:val="008A5C51"/>
    <w:rsid w:val="008C7D13"/>
    <w:rsid w:val="00950F7C"/>
    <w:rsid w:val="009630A0"/>
    <w:rsid w:val="00975433"/>
    <w:rsid w:val="00992F25"/>
    <w:rsid w:val="00995BDF"/>
    <w:rsid w:val="009A3DC8"/>
    <w:rsid w:val="009E7D83"/>
    <w:rsid w:val="00A06479"/>
    <w:rsid w:val="00A12721"/>
    <w:rsid w:val="00A46A74"/>
    <w:rsid w:val="00AB06DF"/>
    <w:rsid w:val="00AD3DB7"/>
    <w:rsid w:val="00B34969"/>
    <w:rsid w:val="00B52584"/>
    <w:rsid w:val="00BC312E"/>
    <w:rsid w:val="00BC455B"/>
    <w:rsid w:val="00BD325E"/>
    <w:rsid w:val="00CB54F3"/>
    <w:rsid w:val="00CD1F13"/>
    <w:rsid w:val="00CD235D"/>
    <w:rsid w:val="00D00D62"/>
    <w:rsid w:val="00D5469B"/>
    <w:rsid w:val="00D67865"/>
    <w:rsid w:val="00DE3688"/>
    <w:rsid w:val="00DE566F"/>
    <w:rsid w:val="00E94B9D"/>
    <w:rsid w:val="00ED0BCD"/>
    <w:rsid w:val="00EE2905"/>
    <w:rsid w:val="00EF2176"/>
    <w:rsid w:val="00F0757A"/>
    <w:rsid w:val="00F313A7"/>
    <w:rsid w:val="00F353B7"/>
    <w:rsid w:val="00F41480"/>
    <w:rsid w:val="00F43081"/>
    <w:rsid w:val="00F75121"/>
    <w:rsid w:val="00FB6917"/>
    <w:rsid w:val="00FE464D"/>
    <w:rsid w:val="00FF6AC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55B"/>
    <w:pPr>
      <w:widowControl w:val="0"/>
      <w:suppressAutoHyphens/>
    </w:pPr>
    <w:rPr>
      <w:rFonts w:eastAsia="SimSun" w:cs="Mangal"/>
      <w:kern w:val="1"/>
      <w:sz w:val="24"/>
      <w:szCs w:val="24"/>
      <w:lang w:eastAsia="hi-IN" w:bidi="hi-IN"/>
    </w:rPr>
  </w:style>
  <w:style w:type="paragraph" w:styleId="Heading1">
    <w:name w:val="heading 1"/>
    <w:basedOn w:val="Heading"/>
    <w:next w:val="BodyText"/>
    <w:qFormat/>
    <w:rsid w:val="00BC455B"/>
    <w:pPr>
      <w:tabs>
        <w:tab w:val="num" w:pos="432"/>
      </w:tabs>
      <w:ind w:left="432" w:hanging="432"/>
      <w:outlineLvl w:val="0"/>
    </w:pPr>
    <w:rPr>
      <w:b/>
      <w:bCs/>
      <w:sz w:val="32"/>
      <w:szCs w:val="32"/>
    </w:rPr>
  </w:style>
  <w:style w:type="paragraph" w:styleId="Heading2">
    <w:name w:val="heading 2"/>
    <w:basedOn w:val="Heading"/>
    <w:next w:val="BodyText"/>
    <w:qFormat/>
    <w:rsid w:val="00BC455B"/>
    <w:pPr>
      <w:tabs>
        <w:tab w:val="num" w:pos="576"/>
      </w:tabs>
      <w:ind w:left="576" w:hanging="576"/>
      <w:outlineLvl w:val="1"/>
    </w:pPr>
    <w:rPr>
      <w:b/>
      <w:bCs/>
      <w:i/>
      <w:iCs/>
    </w:rPr>
  </w:style>
  <w:style w:type="paragraph" w:styleId="Heading3">
    <w:name w:val="heading 3"/>
    <w:basedOn w:val="Heading"/>
    <w:next w:val="BodyText"/>
    <w:qFormat/>
    <w:rsid w:val="00BC455B"/>
    <w:pPr>
      <w:tabs>
        <w:tab w:val="num" w:pos="720"/>
      </w:tabs>
      <w:ind w:left="720" w:hanging="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BC455B"/>
  </w:style>
  <w:style w:type="character" w:customStyle="1" w:styleId="WW8Num3z0">
    <w:name w:val="WW8Num3z0"/>
    <w:rsid w:val="00BC455B"/>
    <w:rPr>
      <w:rFonts w:ascii="Symbol" w:hAnsi="Symbol"/>
    </w:rPr>
  </w:style>
  <w:style w:type="character" w:customStyle="1" w:styleId="WW8Num3z1">
    <w:name w:val="WW8Num3z1"/>
    <w:rsid w:val="00BC455B"/>
    <w:rPr>
      <w:rFonts w:ascii="Wingdings" w:hAnsi="Wingdings"/>
    </w:rPr>
  </w:style>
  <w:style w:type="character" w:customStyle="1" w:styleId="WW8Num3z4">
    <w:name w:val="WW8Num3z4"/>
    <w:rsid w:val="00BC455B"/>
    <w:rPr>
      <w:rFonts w:ascii="Courier New" w:hAnsi="Courier New" w:cs="Courier New"/>
    </w:rPr>
  </w:style>
  <w:style w:type="character" w:customStyle="1" w:styleId="Bullets">
    <w:name w:val="Bullets"/>
    <w:rsid w:val="00BC455B"/>
    <w:rPr>
      <w:rFonts w:ascii="OpenSymbol" w:eastAsia="OpenSymbol" w:hAnsi="OpenSymbol" w:cs="OpenSymbol"/>
    </w:rPr>
  </w:style>
  <w:style w:type="character" w:customStyle="1" w:styleId="WW8Num2z0">
    <w:name w:val="WW8Num2z0"/>
    <w:rsid w:val="00BC455B"/>
    <w:rPr>
      <w:sz w:val="24"/>
    </w:rPr>
  </w:style>
  <w:style w:type="character" w:customStyle="1" w:styleId="WW8Num2z1">
    <w:name w:val="WW8Num2z1"/>
    <w:rsid w:val="00BC455B"/>
    <w:rPr>
      <w:sz w:val="22"/>
    </w:rPr>
  </w:style>
  <w:style w:type="character" w:customStyle="1" w:styleId="WW8Num2z8">
    <w:name w:val="WW8Num2z8"/>
    <w:rsid w:val="00BC455B"/>
    <w:rPr>
      <w:b/>
      <w:sz w:val="24"/>
    </w:rPr>
  </w:style>
  <w:style w:type="paragraph" w:customStyle="1" w:styleId="Heading">
    <w:name w:val="Heading"/>
    <w:basedOn w:val="Normal"/>
    <w:next w:val="BodyText"/>
    <w:rsid w:val="00BC455B"/>
    <w:pPr>
      <w:keepNext/>
      <w:spacing w:before="240" w:after="120"/>
    </w:pPr>
    <w:rPr>
      <w:rFonts w:ascii="Arial" w:hAnsi="Arial"/>
      <w:sz w:val="28"/>
      <w:szCs w:val="28"/>
    </w:rPr>
  </w:style>
  <w:style w:type="paragraph" w:styleId="BodyText">
    <w:name w:val="Body Text"/>
    <w:basedOn w:val="Normal"/>
    <w:rsid w:val="00BC455B"/>
    <w:pPr>
      <w:spacing w:after="120"/>
    </w:pPr>
  </w:style>
  <w:style w:type="paragraph" w:styleId="List">
    <w:name w:val="List"/>
    <w:basedOn w:val="BodyText"/>
    <w:rsid w:val="00BC455B"/>
  </w:style>
  <w:style w:type="paragraph" w:styleId="Caption">
    <w:name w:val="caption"/>
    <w:basedOn w:val="Normal"/>
    <w:qFormat/>
    <w:rsid w:val="00BC455B"/>
    <w:pPr>
      <w:suppressLineNumbers/>
      <w:spacing w:before="120" w:after="120"/>
    </w:pPr>
    <w:rPr>
      <w:i/>
      <w:iCs/>
    </w:rPr>
  </w:style>
  <w:style w:type="paragraph" w:customStyle="1" w:styleId="Index">
    <w:name w:val="Index"/>
    <w:basedOn w:val="Normal"/>
    <w:rsid w:val="00BC455B"/>
    <w:pPr>
      <w:suppressLineNumbers/>
    </w:pPr>
  </w:style>
  <w:style w:type="paragraph" w:styleId="ListParagraph">
    <w:name w:val="List Paragraph"/>
    <w:basedOn w:val="Normal"/>
    <w:qFormat/>
    <w:rsid w:val="00BC455B"/>
  </w:style>
  <w:style w:type="paragraph" w:customStyle="1" w:styleId="PreformattedText">
    <w:name w:val="Preformatted Text"/>
    <w:basedOn w:val="Normal"/>
    <w:rsid w:val="00BC455B"/>
    <w:rPr>
      <w:rFonts w:ascii="Courier New" w:eastAsia="NSimSun" w:hAnsi="Courier New" w:cs="Courier New"/>
      <w:sz w:val="20"/>
      <w:szCs w:val="20"/>
    </w:rPr>
  </w:style>
  <w:style w:type="paragraph" w:customStyle="1" w:styleId="ContentsHeading">
    <w:name w:val="Contents Heading"/>
    <w:basedOn w:val="Heading"/>
    <w:rsid w:val="00BC455B"/>
    <w:pPr>
      <w:suppressLineNumbers/>
    </w:pPr>
    <w:rPr>
      <w:b/>
      <w:bCs/>
      <w:sz w:val="32"/>
      <w:szCs w:val="32"/>
    </w:rPr>
  </w:style>
  <w:style w:type="paragraph" w:styleId="TOC1">
    <w:name w:val="toc 1"/>
    <w:basedOn w:val="Index"/>
    <w:rsid w:val="00BC455B"/>
    <w:pPr>
      <w:tabs>
        <w:tab w:val="right" w:leader="dot" w:pos="9972"/>
      </w:tabs>
    </w:pPr>
  </w:style>
  <w:style w:type="character" w:customStyle="1" w:styleId="RTFNum26">
    <w:name w:val="RTF_Num 2 6"/>
    <w:rsid w:val="006A37C1"/>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55B"/>
    <w:pPr>
      <w:widowControl w:val="0"/>
      <w:suppressAutoHyphens/>
    </w:pPr>
    <w:rPr>
      <w:rFonts w:eastAsia="SimSun" w:cs="Mangal"/>
      <w:kern w:val="1"/>
      <w:sz w:val="24"/>
      <w:szCs w:val="24"/>
      <w:lang w:eastAsia="hi-IN" w:bidi="hi-IN"/>
    </w:rPr>
  </w:style>
  <w:style w:type="paragraph" w:styleId="Heading1">
    <w:name w:val="heading 1"/>
    <w:basedOn w:val="Heading"/>
    <w:next w:val="BodyText"/>
    <w:qFormat/>
    <w:rsid w:val="00BC455B"/>
    <w:pPr>
      <w:tabs>
        <w:tab w:val="num" w:pos="432"/>
      </w:tabs>
      <w:ind w:left="432" w:hanging="432"/>
      <w:outlineLvl w:val="0"/>
    </w:pPr>
    <w:rPr>
      <w:b/>
      <w:bCs/>
      <w:sz w:val="32"/>
      <w:szCs w:val="32"/>
    </w:rPr>
  </w:style>
  <w:style w:type="paragraph" w:styleId="Heading2">
    <w:name w:val="heading 2"/>
    <w:basedOn w:val="Heading"/>
    <w:next w:val="BodyText"/>
    <w:qFormat/>
    <w:rsid w:val="00BC455B"/>
    <w:pPr>
      <w:tabs>
        <w:tab w:val="num" w:pos="576"/>
      </w:tabs>
      <w:ind w:left="576" w:hanging="576"/>
      <w:outlineLvl w:val="1"/>
    </w:pPr>
    <w:rPr>
      <w:b/>
      <w:bCs/>
      <w:i/>
      <w:iCs/>
    </w:rPr>
  </w:style>
  <w:style w:type="paragraph" w:styleId="Heading3">
    <w:name w:val="heading 3"/>
    <w:basedOn w:val="Heading"/>
    <w:next w:val="BodyText"/>
    <w:qFormat/>
    <w:rsid w:val="00BC455B"/>
    <w:pPr>
      <w:tabs>
        <w:tab w:val="num" w:pos="720"/>
      </w:tabs>
      <w:ind w:left="720" w:hanging="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BC455B"/>
  </w:style>
  <w:style w:type="character" w:customStyle="1" w:styleId="WW8Num3z0">
    <w:name w:val="WW8Num3z0"/>
    <w:rsid w:val="00BC455B"/>
    <w:rPr>
      <w:rFonts w:ascii="Symbol" w:hAnsi="Symbol"/>
    </w:rPr>
  </w:style>
  <w:style w:type="character" w:customStyle="1" w:styleId="WW8Num3z1">
    <w:name w:val="WW8Num3z1"/>
    <w:rsid w:val="00BC455B"/>
    <w:rPr>
      <w:rFonts w:ascii="Wingdings" w:hAnsi="Wingdings"/>
    </w:rPr>
  </w:style>
  <w:style w:type="character" w:customStyle="1" w:styleId="WW8Num3z4">
    <w:name w:val="WW8Num3z4"/>
    <w:rsid w:val="00BC455B"/>
    <w:rPr>
      <w:rFonts w:ascii="Courier New" w:hAnsi="Courier New" w:cs="Courier New"/>
    </w:rPr>
  </w:style>
  <w:style w:type="character" w:customStyle="1" w:styleId="Bullets">
    <w:name w:val="Bullets"/>
    <w:rsid w:val="00BC455B"/>
    <w:rPr>
      <w:rFonts w:ascii="OpenSymbol" w:eastAsia="OpenSymbol" w:hAnsi="OpenSymbol" w:cs="OpenSymbol"/>
    </w:rPr>
  </w:style>
  <w:style w:type="character" w:customStyle="1" w:styleId="WW8Num2z0">
    <w:name w:val="WW8Num2z0"/>
    <w:rsid w:val="00BC455B"/>
    <w:rPr>
      <w:sz w:val="24"/>
    </w:rPr>
  </w:style>
  <w:style w:type="character" w:customStyle="1" w:styleId="WW8Num2z1">
    <w:name w:val="WW8Num2z1"/>
    <w:rsid w:val="00BC455B"/>
    <w:rPr>
      <w:sz w:val="22"/>
    </w:rPr>
  </w:style>
  <w:style w:type="character" w:customStyle="1" w:styleId="WW8Num2z8">
    <w:name w:val="WW8Num2z8"/>
    <w:rsid w:val="00BC455B"/>
    <w:rPr>
      <w:b/>
      <w:sz w:val="24"/>
    </w:rPr>
  </w:style>
  <w:style w:type="paragraph" w:customStyle="1" w:styleId="Heading">
    <w:name w:val="Heading"/>
    <w:basedOn w:val="Normal"/>
    <w:next w:val="BodyText"/>
    <w:rsid w:val="00BC455B"/>
    <w:pPr>
      <w:keepNext/>
      <w:spacing w:before="240" w:after="120"/>
    </w:pPr>
    <w:rPr>
      <w:rFonts w:ascii="Arial" w:hAnsi="Arial"/>
      <w:sz w:val="28"/>
      <w:szCs w:val="28"/>
    </w:rPr>
  </w:style>
  <w:style w:type="paragraph" w:styleId="BodyText">
    <w:name w:val="Body Text"/>
    <w:basedOn w:val="Normal"/>
    <w:rsid w:val="00BC455B"/>
    <w:pPr>
      <w:spacing w:after="120"/>
    </w:pPr>
  </w:style>
  <w:style w:type="paragraph" w:styleId="List">
    <w:name w:val="List"/>
    <w:basedOn w:val="BodyText"/>
    <w:rsid w:val="00BC455B"/>
  </w:style>
  <w:style w:type="paragraph" w:styleId="Caption">
    <w:name w:val="caption"/>
    <w:basedOn w:val="Normal"/>
    <w:qFormat/>
    <w:rsid w:val="00BC455B"/>
    <w:pPr>
      <w:suppressLineNumbers/>
      <w:spacing w:before="120" w:after="120"/>
    </w:pPr>
    <w:rPr>
      <w:i/>
      <w:iCs/>
    </w:rPr>
  </w:style>
  <w:style w:type="paragraph" w:customStyle="1" w:styleId="Index">
    <w:name w:val="Index"/>
    <w:basedOn w:val="Normal"/>
    <w:rsid w:val="00BC455B"/>
    <w:pPr>
      <w:suppressLineNumbers/>
    </w:pPr>
  </w:style>
  <w:style w:type="paragraph" w:styleId="ListParagraph">
    <w:name w:val="List Paragraph"/>
    <w:basedOn w:val="Normal"/>
    <w:qFormat/>
    <w:rsid w:val="00BC455B"/>
  </w:style>
  <w:style w:type="paragraph" w:customStyle="1" w:styleId="PreformattedText">
    <w:name w:val="Preformatted Text"/>
    <w:basedOn w:val="Normal"/>
    <w:rsid w:val="00BC455B"/>
    <w:rPr>
      <w:rFonts w:ascii="Courier New" w:eastAsia="NSimSun" w:hAnsi="Courier New" w:cs="Courier New"/>
      <w:sz w:val="20"/>
      <w:szCs w:val="20"/>
    </w:rPr>
  </w:style>
  <w:style w:type="paragraph" w:customStyle="1" w:styleId="ContentsHeading">
    <w:name w:val="Contents Heading"/>
    <w:basedOn w:val="Heading"/>
    <w:rsid w:val="00BC455B"/>
    <w:pPr>
      <w:suppressLineNumbers/>
    </w:pPr>
    <w:rPr>
      <w:b/>
      <w:bCs/>
      <w:sz w:val="32"/>
      <w:szCs w:val="32"/>
    </w:rPr>
  </w:style>
  <w:style w:type="paragraph" w:styleId="TOC1">
    <w:name w:val="toc 1"/>
    <w:basedOn w:val="Index"/>
    <w:rsid w:val="00BC455B"/>
    <w:pPr>
      <w:tabs>
        <w:tab w:val="right" w:leader="dot" w:pos="9972"/>
      </w:tabs>
    </w:pPr>
  </w:style>
  <w:style w:type="character" w:customStyle="1" w:styleId="RTFNum26">
    <w:name w:val="RTF_Num 2 6"/>
    <w:rsid w:val="006A37C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2F9B3-772B-4BD7-A795-10A7C7ED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7</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HP</cp:lastModifiedBy>
  <cp:revision>24</cp:revision>
  <cp:lastPrinted>1900-12-31T18:30:00Z</cp:lastPrinted>
  <dcterms:created xsi:type="dcterms:W3CDTF">2024-06-11T01:01:00Z</dcterms:created>
  <dcterms:modified xsi:type="dcterms:W3CDTF">2024-06-14T12:24:00Z</dcterms:modified>
</cp:coreProperties>
</file>